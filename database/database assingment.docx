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AE8145D" w14:textId="0D25C796" w:rsidR="00A9204E" w:rsidRDefault="003C5569" w:rsidP="003C5569">
      <w:pPr>
        <w:jc w:val="center"/>
        <w:rPr>
          <w:rFonts w:ascii="Arial Black" w:hAnsi="Arial Black"/>
          <w:b/>
          <w:bCs/>
          <w:sz w:val="44"/>
          <w:szCs w:val="44"/>
        </w:rPr>
      </w:pPr>
      <w:r>
        <w:rPr>
          <w:rFonts w:ascii="Arial Black" w:hAnsi="Arial Black"/>
          <w:b/>
          <w:bCs/>
          <w:sz w:val="44"/>
          <w:szCs w:val="44"/>
        </w:rPr>
        <w:t>Module 5:Database</w:t>
      </w:r>
    </w:p>
    <w:p w14:paraId="3A639026" w14:textId="77777777" w:rsidR="003C5569" w:rsidRDefault="003C5569" w:rsidP="003C5569">
      <w:pPr>
        <w:rPr>
          <w:rFonts w:ascii="Arial" w:hAnsi="Arial" w:cs="Arial"/>
          <w:b/>
          <w:bCs/>
          <w:sz w:val="32"/>
          <w:szCs w:val="32"/>
        </w:rPr>
      </w:pPr>
    </w:p>
    <w:p w14:paraId="6088E374" w14:textId="69ECD482" w:rsidR="003C5569" w:rsidRPr="00E24EE7" w:rsidRDefault="003C5569" w:rsidP="003C5569">
      <w:pPr>
        <w:rPr>
          <w:rFonts w:ascii="Arial" w:hAnsi="Arial" w:cs="Arial"/>
          <w:b/>
          <w:bCs/>
          <w:sz w:val="40"/>
          <w:szCs w:val="40"/>
        </w:rPr>
      </w:pPr>
      <w:r w:rsidRPr="00E24EE7">
        <w:rPr>
          <w:rFonts w:ascii="Arial" w:hAnsi="Arial" w:cs="Arial"/>
          <w:b/>
          <w:bCs/>
          <w:sz w:val="40"/>
          <w:szCs w:val="40"/>
        </w:rPr>
        <w:t>Q1.  What do you understand by database?</w:t>
      </w:r>
    </w:p>
    <w:p w14:paraId="742198FB" w14:textId="77777777" w:rsidR="003C5569" w:rsidRDefault="003C5569" w:rsidP="003C5569">
      <w:pPr>
        <w:rPr>
          <w:rFonts w:ascii="Arial" w:hAnsi="Arial" w:cs="Arial"/>
          <w:b/>
          <w:bCs/>
          <w:sz w:val="32"/>
          <w:szCs w:val="32"/>
        </w:rPr>
      </w:pPr>
    </w:p>
    <w:p w14:paraId="3853B98C" w14:textId="63737BD3" w:rsidR="003C5569" w:rsidRPr="007D6BF4" w:rsidRDefault="003C5569" w:rsidP="003C5569">
      <w:pPr>
        <w:rPr>
          <w:rFonts w:ascii="Arial" w:hAnsi="Arial" w:cs="Arial"/>
          <w:color w:val="000000" w:themeColor="text1"/>
          <w:sz w:val="36"/>
          <w:szCs w:val="36"/>
        </w:rPr>
      </w:pPr>
      <w:r>
        <w:rPr>
          <w:rFonts w:ascii="Arial" w:hAnsi="Arial" w:cs="Arial"/>
          <w:b/>
          <w:bCs/>
          <w:sz w:val="32"/>
          <w:szCs w:val="32"/>
        </w:rPr>
        <w:t xml:space="preserve">Ans. </w:t>
      </w:r>
      <w:r w:rsidR="00B075B6">
        <w:rPr>
          <w:rFonts w:ascii="Arial" w:hAnsi="Arial" w:cs="Arial"/>
          <w:b/>
          <w:bCs/>
          <w:sz w:val="32"/>
          <w:szCs w:val="32"/>
        </w:rPr>
        <w:t xml:space="preserve">    </w:t>
      </w:r>
      <w:r w:rsidRPr="007D6BF4">
        <w:rPr>
          <w:rFonts w:ascii="Arial" w:hAnsi="Arial" w:cs="Arial"/>
          <w:color w:val="000000" w:themeColor="text1"/>
          <w:sz w:val="36"/>
          <w:szCs w:val="36"/>
        </w:rPr>
        <w:t>A database is an organized collection of data that is stored and accessed electronically through the use of a database management system (DBMS), which is a software used to manage data. It refers to related data in a structured form.</w:t>
      </w:r>
    </w:p>
    <w:p w14:paraId="6DD8113B" w14:textId="77777777" w:rsidR="00E24EE7" w:rsidRDefault="00E24EE7" w:rsidP="003C5569">
      <w:pPr>
        <w:rPr>
          <w:rFonts w:ascii="Arial" w:hAnsi="Arial" w:cs="Arial"/>
          <w:color w:val="D2D0CE"/>
          <w:sz w:val="36"/>
          <w:szCs w:val="36"/>
        </w:rPr>
      </w:pPr>
    </w:p>
    <w:p w14:paraId="090A44B4" w14:textId="77777777" w:rsidR="00B075B6" w:rsidRDefault="00B075B6" w:rsidP="003C5569">
      <w:pPr>
        <w:rPr>
          <w:rFonts w:ascii="Arial" w:hAnsi="Arial" w:cs="Arial"/>
          <w:color w:val="D2D0CE"/>
          <w:sz w:val="36"/>
          <w:szCs w:val="36"/>
        </w:rPr>
      </w:pPr>
    </w:p>
    <w:p w14:paraId="47EC9918" w14:textId="77777777" w:rsidR="00B075B6" w:rsidRDefault="00B075B6" w:rsidP="003C5569">
      <w:pPr>
        <w:rPr>
          <w:rFonts w:ascii="Arial" w:hAnsi="Arial" w:cs="Arial"/>
          <w:color w:val="D2D0CE"/>
          <w:sz w:val="36"/>
          <w:szCs w:val="36"/>
        </w:rPr>
      </w:pPr>
    </w:p>
    <w:p w14:paraId="22D48B84" w14:textId="2A3F1373" w:rsidR="00E24EE7" w:rsidRPr="00B075B6" w:rsidRDefault="00E24EE7" w:rsidP="003C5569">
      <w:pPr>
        <w:rPr>
          <w:rFonts w:ascii="Arial" w:hAnsi="Arial" w:cs="Arial"/>
          <w:b/>
          <w:bCs/>
          <w:sz w:val="40"/>
          <w:szCs w:val="40"/>
        </w:rPr>
      </w:pPr>
      <w:r w:rsidRPr="00B075B6">
        <w:rPr>
          <w:rFonts w:ascii="Arial" w:hAnsi="Arial" w:cs="Arial"/>
          <w:b/>
          <w:bCs/>
          <w:sz w:val="40"/>
          <w:szCs w:val="40"/>
        </w:rPr>
        <w:t xml:space="preserve">Q2. </w:t>
      </w:r>
      <w:r w:rsidR="007D6BF4" w:rsidRPr="00B075B6">
        <w:rPr>
          <w:rFonts w:ascii="Arial" w:hAnsi="Arial" w:cs="Arial"/>
          <w:b/>
          <w:bCs/>
          <w:sz w:val="40"/>
          <w:szCs w:val="40"/>
        </w:rPr>
        <w:t>What is Normalization?</w:t>
      </w:r>
    </w:p>
    <w:p w14:paraId="554A103E" w14:textId="4E186705" w:rsidR="007D6BF4" w:rsidRDefault="007D6BF4" w:rsidP="003C5569">
      <w:pPr>
        <w:rPr>
          <w:rFonts w:ascii="Arial" w:hAnsi="Arial" w:cs="Arial"/>
          <w:b/>
          <w:bCs/>
          <w:sz w:val="36"/>
          <w:szCs w:val="36"/>
        </w:rPr>
      </w:pPr>
    </w:p>
    <w:p w14:paraId="616C5CFA" w14:textId="072AF7C9" w:rsidR="007D6BF4" w:rsidRPr="00B075B6" w:rsidRDefault="007D6BF4" w:rsidP="00EB65F5">
      <w:pPr>
        <w:pStyle w:val="NormalWeb"/>
        <w:spacing w:before="0" w:beforeAutospacing="0" w:after="0" w:afterAutospacing="0"/>
        <w:textAlignment w:val="baseline"/>
        <w:rPr>
          <w:rFonts w:ascii="Arial" w:hAnsi="Arial" w:cs="Arial"/>
          <w:color w:val="000000" w:themeColor="text1"/>
          <w:spacing w:val="2"/>
          <w:sz w:val="36"/>
          <w:szCs w:val="36"/>
        </w:rPr>
      </w:pPr>
      <w:r w:rsidRPr="00B075B6">
        <w:rPr>
          <w:rFonts w:ascii="Arial" w:hAnsi="Arial" w:cs="Arial"/>
          <w:b/>
          <w:bCs/>
          <w:sz w:val="36"/>
          <w:szCs w:val="36"/>
        </w:rPr>
        <w:t>Ans.</w:t>
      </w:r>
      <w:r w:rsidR="00B075B6">
        <w:rPr>
          <w:rFonts w:ascii="Arial" w:hAnsi="Arial" w:cs="Arial"/>
          <w:b/>
          <w:bCs/>
          <w:sz w:val="32"/>
          <w:szCs w:val="32"/>
        </w:rPr>
        <w:t xml:space="preserve">      </w:t>
      </w:r>
      <w:r w:rsidRPr="00EB65F5">
        <w:rPr>
          <w:rFonts w:ascii="Arial" w:hAnsi="Arial" w:cs="Arial"/>
          <w:b/>
          <w:bCs/>
          <w:sz w:val="32"/>
          <w:szCs w:val="32"/>
        </w:rPr>
        <w:t xml:space="preserve"> </w:t>
      </w:r>
      <w:r w:rsidRPr="00B075B6">
        <w:rPr>
          <w:rFonts w:ascii="Arial" w:hAnsi="Arial" w:cs="Arial"/>
          <w:color w:val="000000" w:themeColor="text1"/>
          <w:spacing w:val="2"/>
          <w:sz w:val="36"/>
          <w:szCs w:val="36"/>
        </w:rPr>
        <w:t>Database normalization is the process of organizing the attributes of the database to reduce or eliminate </w:t>
      </w:r>
      <w:r w:rsidRPr="00B075B6">
        <w:rPr>
          <w:rStyle w:val="Strong"/>
          <w:rFonts w:ascii="Arial" w:eastAsiaTheme="majorEastAsia" w:hAnsi="Arial" w:cs="Arial"/>
          <w:b w:val="0"/>
          <w:bCs w:val="0"/>
          <w:color w:val="000000" w:themeColor="text1"/>
          <w:spacing w:val="2"/>
          <w:sz w:val="36"/>
          <w:szCs w:val="36"/>
          <w:bdr w:val="none" w:sz="0" w:space="0" w:color="auto" w:frame="1"/>
        </w:rPr>
        <w:t>data redundancy (having the same data but at different places)</w:t>
      </w:r>
      <w:r w:rsidRPr="00B075B6">
        <w:rPr>
          <w:rFonts w:ascii="Arial" w:hAnsi="Arial" w:cs="Arial"/>
          <w:color w:val="000000" w:themeColor="text1"/>
          <w:spacing w:val="2"/>
          <w:sz w:val="36"/>
          <w:szCs w:val="36"/>
        </w:rPr>
        <w:t>. </w:t>
      </w:r>
    </w:p>
    <w:p w14:paraId="1537D371" w14:textId="5104F02D" w:rsidR="007D6BF4" w:rsidRPr="00B075B6" w:rsidRDefault="00B075B6" w:rsidP="00EB65F5">
      <w:pPr>
        <w:pStyle w:val="NormalWeb"/>
        <w:spacing w:before="0" w:beforeAutospacing="0" w:after="0" w:afterAutospacing="0"/>
        <w:textAlignment w:val="baseline"/>
        <w:rPr>
          <w:rFonts w:ascii="Arial" w:hAnsi="Arial" w:cs="Arial"/>
          <w:color w:val="000000" w:themeColor="text1"/>
          <w:spacing w:val="2"/>
          <w:sz w:val="36"/>
          <w:szCs w:val="36"/>
        </w:rPr>
      </w:pPr>
      <w:r>
        <w:rPr>
          <w:rStyle w:val="Strong"/>
          <w:rFonts w:ascii="Arial" w:eastAsiaTheme="majorEastAsia" w:hAnsi="Arial" w:cs="Arial"/>
          <w:b w:val="0"/>
          <w:bCs w:val="0"/>
          <w:color w:val="000000" w:themeColor="text1"/>
          <w:spacing w:val="2"/>
          <w:sz w:val="36"/>
          <w:szCs w:val="36"/>
          <w:bdr w:val="none" w:sz="0" w:space="0" w:color="auto" w:frame="1"/>
        </w:rPr>
        <w:t xml:space="preserve">            </w:t>
      </w:r>
      <w:r w:rsidR="007D6BF4" w:rsidRPr="00B075B6">
        <w:rPr>
          <w:rStyle w:val="Strong"/>
          <w:rFonts w:ascii="Arial" w:eastAsiaTheme="majorEastAsia" w:hAnsi="Arial" w:cs="Arial"/>
          <w:b w:val="0"/>
          <w:bCs w:val="0"/>
          <w:color w:val="000000" w:themeColor="text1"/>
          <w:spacing w:val="2"/>
          <w:sz w:val="36"/>
          <w:szCs w:val="36"/>
          <w:bdr w:val="none" w:sz="0" w:space="0" w:color="auto" w:frame="1"/>
        </w:rPr>
        <w:t>Problems because of data redundancy: </w:t>
      </w:r>
      <w:r w:rsidR="007D6BF4" w:rsidRPr="00B075B6">
        <w:rPr>
          <w:rFonts w:ascii="Arial" w:hAnsi="Arial" w:cs="Arial"/>
          <w:color w:val="000000" w:themeColor="text1"/>
          <w:spacing w:val="2"/>
          <w:sz w:val="36"/>
          <w:szCs w:val="36"/>
        </w:rPr>
        <w:t>Data redundancy unnecessarily increases the size of the database as the same data is repeated in many places. Inconsistency problems also arise during insert, delete and update operations. </w:t>
      </w:r>
    </w:p>
    <w:p w14:paraId="19B749C1" w14:textId="6EDF65CD" w:rsidR="007D6BF4" w:rsidRPr="00B075B6" w:rsidRDefault="00B075B6" w:rsidP="00EB65F5">
      <w:pPr>
        <w:pStyle w:val="NormalWeb"/>
        <w:spacing w:before="0" w:beforeAutospacing="0" w:after="0" w:afterAutospacing="0"/>
        <w:textAlignment w:val="baseline"/>
        <w:rPr>
          <w:rFonts w:ascii="Arial" w:hAnsi="Arial" w:cs="Arial"/>
          <w:color w:val="000000" w:themeColor="text1"/>
          <w:spacing w:val="2"/>
          <w:sz w:val="36"/>
          <w:szCs w:val="36"/>
        </w:rPr>
      </w:pPr>
      <w:r>
        <w:rPr>
          <w:rStyle w:val="Strong"/>
          <w:rFonts w:ascii="Arial" w:eastAsiaTheme="majorEastAsia" w:hAnsi="Arial" w:cs="Arial"/>
          <w:b w:val="0"/>
          <w:bCs w:val="0"/>
          <w:color w:val="000000" w:themeColor="text1"/>
          <w:spacing w:val="2"/>
          <w:sz w:val="36"/>
          <w:szCs w:val="36"/>
          <w:bdr w:val="none" w:sz="0" w:space="0" w:color="auto" w:frame="1"/>
        </w:rPr>
        <w:t xml:space="preserve">            </w:t>
      </w:r>
      <w:r w:rsidR="007D6BF4" w:rsidRPr="00B075B6">
        <w:rPr>
          <w:rStyle w:val="Strong"/>
          <w:rFonts w:ascii="Arial" w:eastAsiaTheme="majorEastAsia" w:hAnsi="Arial" w:cs="Arial"/>
          <w:b w:val="0"/>
          <w:bCs w:val="0"/>
          <w:color w:val="000000" w:themeColor="text1"/>
          <w:spacing w:val="2"/>
          <w:sz w:val="36"/>
          <w:szCs w:val="36"/>
          <w:bdr w:val="none" w:sz="0" w:space="0" w:color="auto" w:frame="1"/>
        </w:rPr>
        <w:t>Functional Dependency: </w:t>
      </w:r>
      <w:r w:rsidR="007D6BF4" w:rsidRPr="00B075B6">
        <w:rPr>
          <w:rFonts w:ascii="Arial" w:hAnsi="Arial" w:cs="Arial"/>
          <w:color w:val="000000" w:themeColor="text1"/>
          <w:spacing w:val="2"/>
          <w:sz w:val="36"/>
          <w:szCs w:val="36"/>
        </w:rPr>
        <w:t>Functional Dependency is a constraint between two sets of attributes in relation to a database. A functional dependency is denoted by an arrow (→). If an attribute A functionally determines B, then it is written as A → B. </w:t>
      </w:r>
    </w:p>
    <w:p w14:paraId="27953154" w14:textId="52E2E813" w:rsidR="007D6BF4" w:rsidRPr="00B075B6" w:rsidRDefault="00B075B6" w:rsidP="00EB65F5">
      <w:pPr>
        <w:pStyle w:val="NormalWeb"/>
        <w:spacing w:before="0" w:beforeAutospacing="0" w:after="150" w:afterAutospacing="0"/>
        <w:textAlignment w:val="baseline"/>
        <w:rPr>
          <w:rFonts w:ascii="Arial" w:hAnsi="Arial" w:cs="Arial"/>
          <w:color w:val="000000" w:themeColor="text1"/>
          <w:spacing w:val="2"/>
          <w:sz w:val="36"/>
          <w:szCs w:val="36"/>
        </w:rPr>
      </w:pPr>
      <w:r>
        <w:rPr>
          <w:rFonts w:ascii="Arial" w:hAnsi="Arial" w:cs="Arial"/>
          <w:color w:val="000000" w:themeColor="text1"/>
          <w:spacing w:val="2"/>
          <w:sz w:val="36"/>
          <w:szCs w:val="36"/>
        </w:rPr>
        <w:t xml:space="preserve">             </w:t>
      </w:r>
      <w:r w:rsidR="007D6BF4" w:rsidRPr="00B075B6">
        <w:rPr>
          <w:rFonts w:ascii="Arial" w:hAnsi="Arial" w:cs="Arial"/>
          <w:color w:val="000000" w:themeColor="text1"/>
          <w:spacing w:val="2"/>
          <w:sz w:val="36"/>
          <w:szCs w:val="36"/>
        </w:rPr>
        <w:t xml:space="preserve">For example, </w:t>
      </w:r>
      <w:proofErr w:type="spellStart"/>
      <w:r w:rsidR="007D6BF4" w:rsidRPr="00B075B6">
        <w:rPr>
          <w:rFonts w:ascii="Arial" w:hAnsi="Arial" w:cs="Arial"/>
          <w:color w:val="000000" w:themeColor="text1"/>
          <w:spacing w:val="2"/>
          <w:sz w:val="36"/>
          <w:szCs w:val="36"/>
        </w:rPr>
        <w:t>employee_id</w:t>
      </w:r>
      <w:proofErr w:type="spellEnd"/>
      <w:r w:rsidR="007D6BF4" w:rsidRPr="00B075B6">
        <w:rPr>
          <w:rFonts w:ascii="Arial" w:hAnsi="Arial" w:cs="Arial"/>
          <w:color w:val="000000" w:themeColor="text1"/>
          <w:spacing w:val="2"/>
          <w:sz w:val="36"/>
          <w:szCs w:val="36"/>
        </w:rPr>
        <w:t xml:space="preserve"> → name means employee_id functionally determines the name of the </w:t>
      </w:r>
      <w:r w:rsidR="007D6BF4" w:rsidRPr="00B075B6">
        <w:rPr>
          <w:rFonts w:ascii="Arial" w:hAnsi="Arial" w:cs="Arial"/>
          <w:color w:val="000000" w:themeColor="text1"/>
          <w:spacing w:val="2"/>
          <w:sz w:val="36"/>
          <w:szCs w:val="36"/>
        </w:rPr>
        <w:lastRenderedPageBreak/>
        <w:t>employee. As another example in a timetable database, {student_id, time} → {lecture_room}, student ID and time determine the lecture room where the student should be. </w:t>
      </w:r>
    </w:p>
    <w:p w14:paraId="2353AEE9" w14:textId="2192308B" w:rsidR="007D6BF4" w:rsidRDefault="007D6BF4" w:rsidP="00EB65F5">
      <w:pPr>
        <w:rPr>
          <w:rFonts w:ascii="Arial" w:hAnsi="Arial" w:cs="Arial"/>
          <w:color w:val="000000" w:themeColor="text1"/>
          <w:sz w:val="32"/>
          <w:szCs w:val="32"/>
        </w:rPr>
      </w:pPr>
    </w:p>
    <w:p w14:paraId="334FDCDF" w14:textId="77777777" w:rsidR="00EB65F5" w:rsidRDefault="00EB65F5" w:rsidP="00EB65F5">
      <w:pPr>
        <w:rPr>
          <w:rFonts w:ascii="Arial" w:hAnsi="Arial" w:cs="Arial"/>
          <w:color w:val="000000" w:themeColor="text1"/>
          <w:sz w:val="32"/>
          <w:szCs w:val="32"/>
        </w:rPr>
      </w:pPr>
    </w:p>
    <w:p w14:paraId="3973AC8D" w14:textId="77777777" w:rsidR="00EB65F5" w:rsidRDefault="00EB65F5" w:rsidP="00EB65F5">
      <w:pPr>
        <w:rPr>
          <w:rFonts w:ascii="Arial" w:hAnsi="Arial" w:cs="Arial"/>
          <w:color w:val="000000" w:themeColor="text1"/>
          <w:sz w:val="32"/>
          <w:szCs w:val="32"/>
        </w:rPr>
      </w:pPr>
    </w:p>
    <w:p w14:paraId="593ABE2E" w14:textId="77777777" w:rsidR="00EB65F5" w:rsidRDefault="00EB65F5" w:rsidP="00EB65F5">
      <w:pPr>
        <w:rPr>
          <w:rFonts w:ascii="Arial" w:hAnsi="Arial" w:cs="Arial"/>
          <w:color w:val="000000" w:themeColor="text1"/>
          <w:sz w:val="32"/>
          <w:szCs w:val="32"/>
        </w:rPr>
      </w:pPr>
    </w:p>
    <w:p w14:paraId="0F9C3EC0" w14:textId="77777777" w:rsidR="00EB65F5" w:rsidRDefault="00EB65F5" w:rsidP="00EB65F5">
      <w:pPr>
        <w:rPr>
          <w:rFonts w:ascii="Arial" w:hAnsi="Arial" w:cs="Arial"/>
          <w:color w:val="000000" w:themeColor="text1"/>
          <w:sz w:val="32"/>
          <w:szCs w:val="32"/>
        </w:rPr>
      </w:pPr>
    </w:p>
    <w:p w14:paraId="329F64A7" w14:textId="0F8C4AE5" w:rsidR="00EB65F5" w:rsidRPr="00B075B6" w:rsidRDefault="00EB65F5" w:rsidP="00EB65F5">
      <w:pPr>
        <w:rPr>
          <w:rFonts w:ascii="Arial" w:hAnsi="Arial" w:cs="Arial"/>
          <w:b/>
          <w:bCs/>
          <w:color w:val="000000" w:themeColor="text1"/>
          <w:sz w:val="40"/>
          <w:szCs w:val="40"/>
        </w:rPr>
      </w:pPr>
      <w:r w:rsidRPr="00B075B6">
        <w:rPr>
          <w:rFonts w:ascii="Arial" w:hAnsi="Arial" w:cs="Arial"/>
          <w:b/>
          <w:bCs/>
          <w:color w:val="000000" w:themeColor="text1"/>
          <w:sz w:val="40"/>
          <w:szCs w:val="40"/>
        </w:rPr>
        <w:t xml:space="preserve">Q3. </w:t>
      </w:r>
      <w:proofErr w:type="gramStart"/>
      <w:r w:rsidRPr="00B075B6">
        <w:rPr>
          <w:rFonts w:ascii="Arial" w:hAnsi="Arial" w:cs="Arial"/>
          <w:b/>
          <w:bCs/>
          <w:color w:val="000000" w:themeColor="text1"/>
          <w:sz w:val="40"/>
          <w:szCs w:val="40"/>
        </w:rPr>
        <w:t>What  is</w:t>
      </w:r>
      <w:proofErr w:type="gramEnd"/>
      <w:r w:rsidRPr="00B075B6">
        <w:rPr>
          <w:rFonts w:ascii="Arial" w:hAnsi="Arial" w:cs="Arial"/>
          <w:b/>
          <w:bCs/>
          <w:color w:val="000000" w:themeColor="text1"/>
          <w:sz w:val="40"/>
          <w:szCs w:val="40"/>
        </w:rPr>
        <w:t xml:space="preserve"> difference between dbms and rdbms?</w:t>
      </w:r>
    </w:p>
    <w:p w14:paraId="054301E8" w14:textId="77777777" w:rsidR="00EB65F5" w:rsidRDefault="00EB65F5" w:rsidP="00EB65F5">
      <w:pPr>
        <w:rPr>
          <w:rFonts w:ascii="Arial" w:hAnsi="Arial" w:cs="Arial"/>
          <w:color w:val="000000" w:themeColor="text1"/>
          <w:sz w:val="32"/>
          <w:szCs w:val="32"/>
        </w:rPr>
      </w:pPr>
    </w:p>
    <w:p w14:paraId="60735C40" w14:textId="4C1FF0C1" w:rsidR="00EB65F5" w:rsidRPr="00B075B6" w:rsidRDefault="00B075B6" w:rsidP="00EB65F5">
      <w:pPr>
        <w:rPr>
          <w:rFonts w:ascii="Arial" w:hAnsi="Arial" w:cs="Arial"/>
          <w:color w:val="000000" w:themeColor="text1"/>
          <w:sz w:val="36"/>
          <w:szCs w:val="36"/>
        </w:rPr>
      </w:pPr>
      <w:r w:rsidRPr="00B075B6">
        <w:rPr>
          <w:rFonts w:ascii="Arial" w:hAnsi="Arial" w:cs="Arial"/>
          <w:b/>
          <w:bCs/>
          <w:color w:val="202124"/>
          <w:sz w:val="36"/>
          <w:szCs w:val="36"/>
          <w:shd w:val="clear" w:color="auto" w:fill="FFFFFF"/>
        </w:rPr>
        <w:t>Ans.</w:t>
      </w:r>
      <w:r w:rsidRPr="00B075B6">
        <w:rPr>
          <w:rFonts w:ascii="Arial" w:hAnsi="Arial" w:cs="Arial"/>
          <w:b/>
          <w:bCs/>
          <w:color w:val="202124"/>
          <w:sz w:val="36"/>
          <w:szCs w:val="36"/>
          <w:shd w:val="clear" w:color="auto" w:fill="FFFFFF"/>
        </w:rPr>
        <w:t xml:space="preserve">       </w:t>
      </w:r>
      <w:r w:rsidR="00EB65F5" w:rsidRPr="00B075B6">
        <w:rPr>
          <w:rFonts w:ascii="Arial" w:hAnsi="Arial" w:cs="Arial"/>
          <w:color w:val="000000" w:themeColor="text1"/>
          <w:sz w:val="36"/>
          <w:szCs w:val="36"/>
        </w:rPr>
        <w:t>DBMS stands for </w:t>
      </w:r>
      <w:r w:rsidR="00EB65F5" w:rsidRPr="00B075B6">
        <w:rPr>
          <w:rStyle w:val="Strong"/>
          <w:rFonts w:ascii="Arial" w:hAnsi="Arial" w:cs="Arial"/>
          <w:color w:val="000000" w:themeColor="text1"/>
          <w:sz w:val="36"/>
          <w:szCs w:val="36"/>
        </w:rPr>
        <w:t>Database Management System</w:t>
      </w:r>
      <w:r w:rsidR="00EB65F5" w:rsidRPr="00B075B6">
        <w:rPr>
          <w:rFonts w:ascii="Arial" w:hAnsi="Arial" w:cs="Arial"/>
          <w:color w:val="000000" w:themeColor="text1"/>
          <w:sz w:val="36"/>
          <w:szCs w:val="36"/>
        </w:rPr>
        <w:t> and RDBMS stands for </w:t>
      </w:r>
      <w:r w:rsidR="00EB65F5" w:rsidRPr="00B075B6">
        <w:rPr>
          <w:rStyle w:val="Strong"/>
          <w:rFonts w:ascii="Arial" w:hAnsi="Arial" w:cs="Arial"/>
          <w:color w:val="000000" w:themeColor="text1"/>
          <w:sz w:val="36"/>
          <w:szCs w:val="36"/>
        </w:rPr>
        <w:t>Relational Database Management System</w:t>
      </w:r>
      <w:r w:rsidR="00EB65F5" w:rsidRPr="00B075B6">
        <w:rPr>
          <w:rFonts w:ascii="Arial" w:hAnsi="Arial" w:cs="Arial"/>
          <w:color w:val="000000" w:themeColor="text1"/>
          <w:sz w:val="36"/>
          <w:szCs w:val="36"/>
        </w:rPr>
        <w:t>. The main difference between DBMS and RDBMS is that DBMS stores data as files whereas RDBMS stores data in the form of tables. In DBMS, data is generally stored in either a hierarchical form or a navigational form. In RDBMS, the tables have an identifier called primary key and the data values are stored in the form of tables. Normalization is not present in DBMS but it is present in RDBMS. DBMS does not apply any security with regards to data manipulation whereas RDBMS defines the integrity constraint for the purpose of ACID (Atomocity, Consistency, Isolation and Durability) property. DBMS uses file system to store data, so there will be no relation between the tables</w:t>
      </w:r>
    </w:p>
    <w:p w14:paraId="2C175DC3" w14:textId="77777777" w:rsidR="00B075B6" w:rsidRDefault="00B075B6" w:rsidP="00EB65F5">
      <w:pPr>
        <w:rPr>
          <w:rFonts w:ascii="Arial" w:hAnsi="Arial" w:cs="Arial"/>
          <w:color w:val="000000" w:themeColor="text1"/>
          <w:sz w:val="32"/>
          <w:szCs w:val="32"/>
        </w:rPr>
      </w:pPr>
    </w:p>
    <w:p w14:paraId="59F6046A" w14:textId="77777777" w:rsidR="00B075B6" w:rsidRDefault="00B075B6" w:rsidP="00EB65F5">
      <w:pPr>
        <w:rPr>
          <w:rFonts w:ascii="Arial" w:hAnsi="Arial" w:cs="Arial"/>
          <w:color w:val="000000" w:themeColor="text1"/>
          <w:sz w:val="32"/>
          <w:szCs w:val="32"/>
        </w:rPr>
      </w:pPr>
    </w:p>
    <w:p w14:paraId="6A1260F9" w14:textId="77777777" w:rsidR="00B075B6" w:rsidRDefault="00B075B6" w:rsidP="00B075B6">
      <w:pPr>
        <w:tabs>
          <w:tab w:val="left" w:pos="1104"/>
        </w:tabs>
        <w:rPr>
          <w:rFonts w:ascii="Arial" w:hAnsi="Arial" w:cs="Arial"/>
          <w:b/>
          <w:bCs/>
          <w:color w:val="000000" w:themeColor="text1"/>
          <w:sz w:val="40"/>
          <w:szCs w:val="40"/>
        </w:rPr>
      </w:pPr>
    </w:p>
    <w:p w14:paraId="69C94109" w14:textId="77777777" w:rsidR="00B075B6" w:rsidRDefault="00B075B6" w:rsidP="00B075B6">
      <w:pPr>
        <w:tabs>
          <w:tab w:val="left" w:pos="1104"/>
        </w:tabs>
        <w:rPr>
          <w:rFonts w:ascii="Arial" w:hAnsi="Arial" w:cs="Arial"/>
          <w:b/>
          <w:bCs/>
          <w:color w:val="000000" w:themeColor="text1"/>
          <w:sz w:val="40"/>
          <w:szCs w:val="40"/>
        </w:rPr>
      </w:pPr>
    </w:p>
    <w:p w14:paraId="30BDB1F6" w14:textId="77777777" w:rsidR="00B075B6" w:rsidRDefault="00B075B6" w:rsidP="00B075B6">
      <w:pPr>
        <w:tabs>
          <w:tab w:val="left" w:pos="1104"/>
        </w:tabs>
        <w:rPr>
          <w:rFonts w:ascii="Arial" w:hAnsi="Arial" w:cs="Arial"/>
          <w:b/>
          <w:bCs/>
          <w:color w:val="000000" w:themeColor="text1"/>
          <w:sz w:val="40"/>
          <w:szCs w:val="40"/>
        </w:rPr>
      </w:pPr>
    </w:p>
    <w:p w14:paraId="2409ABED" w14:textId="68D0E3BD" w:rsidR="00B075B6" w:rsidRPr="00B075B6" w:rsidRDefault="00B075B6" w:rsidP="00B075B6">
      <w:pPr>
        <w:tabs>
          <w:tab w:val="left" w:pos="1104"/>
        </w:tabs>
        <w:rPr>
          <w:rFonts w:ascii="Arial" w:hAnsi="Arial" w:cs="Arial"/>
          <w:b/>
          <w:bCs/>
          <w:color w:val="000000" w:themeColor="text1"/>
          <w:sz w:val="40"/>
          <w:szCs w:val="40"/>
        </w:rPr>
      </w:pPr>
      <w:r w:rsidRPr="00B075B6">
        <w:rPr>
          <w:rFonts w:ascii="Arial" w:hAnsi="Arial" w:cs="Arial"/>
          <w:b/>
          <w:bCs/>
          <w:color w:val="000000" w:themeColor="text1"/>
          <w:sz w:val="40"/>
          <w:szCs w:val="40"/>
        </w:rPr>
        <w:lastRenderedPageBreak/>
        <w:t>Q4. What is MF code rule in RDBMS system?</w:t>
      </w:r>
    </w:p>
    <w:p w14:paraId="66F9AB52" w14:textId="77777777" w:rsidR="00B075B6" w:rsidRDefault="00B075B6" w:rsidP="00EB65F5">
      <w:pPr>
        <w:rPr>
          <w:rFonts w:ascii="Arial" w:hAnsi="Arial" w:cs="Arial"/>
          <w:b/>
          <w:bCs/>
          <w:color w:val="000000" w:themeColor="text1"/>
          <w:sz w:val="32"/>
          <w:szCs w:val="32"/>
        </w:rPr>
      </w:pPr>
    </w:p>
    <w:p w14:paraId="4572D9F6" w14:textId="3E64BAFC" w:rsidR="00B075B6" w:rsidRDefault="00B075B6" w:rsidP="00EB65F5">
      <w:pPr>
        <w:rPr>
          <w:rFonts w:ascii="Arial" w:hAnsi="Arial" w:cs="Arial"/>
          <w:color w:val="202124"/>
          <w:sz w:val="32"/>
          <w:szCs w:val="32"/>
          <w:shd w:val="clear" w:color="auto" w:fill="FFFFFF"/>
        </w:rPr>
      </w:pPr>
      <w:r w:rsidRPr="00B075B6">
        <w:rPr>
          <w:rFonts w:ascii="Arial" w:hAnsi="Arial" w:cs="Arial"/>
          <w:b/>
          <w:bCs/>
          <w:color w:val="202124"/>
          <w:sz w:val="32"/>
          <w:szCs w:val="32"/>
          <w:shd w:val="clear" w:color="auto" w:fill="FFFFFF"/>
        </w:rPr>
        <w:t>Ans.</w:t>
      </w:r>
      <w:r>
        <w:rPr>
          <w:rFonts w:ascii="Arial" w:hAnsi="Arial" w:cs="Arial"/>
          <w:b/>
          <w:bCs/>
          <w:color w:val="202124"/>
          <w:sz w:val="32"/>
          <w:szCs w:val="32"/>
          <w:shd w:val="clear" w:color="auto" w:fill="FFFFFF"/>
        </w:rPr>
        <w:t xml:space="preserve">   </w:t>
      </w:r>
      <w:r>
        <w:rPr>
          <w:rFonts w:ascii="Arial" w:hAnsi="Arial" w:cs="Arial"/>
          <w:color w:val="202124"/>
          <w:sz w:val="30"/>
          <w:szCs w:val="30"/>
          <w:shd w:val="clear" w:color="auto" w:fill="FFFFFF"/>
        </w:rPr>
        <w:t xml:space="preserve"> </w:t>
      </w:r>
      <w:r w:rsidRPr="00B075B6">
        <w:rPr>
          <w:rFonts w:ascii="Arial" w:hAnsi="Arial" w:cs="Arial"/>
          <w:color w:val="202124"/>
          <w:sz w:val="32"/>
          <w:szCs w:val="32"/>
          <w:shd w:val="clear" w:color="auto" w:fill="FFFFFF"/>
        </w:rPr>
        <w:t>Codd's twelve rules are a set of thirteen rules (numbered zero to twelve) proposed by Edgar F. Codd, a pioneer of the relational model for databases, designed to define what is required from a database management system in order for it to be considered relational, i.e., a relational database management system (RDBMS).</w:t>
      </w:r>
    </w:p>
    <w:p w14:paraId="7875BB61" w14:textId="77777777" w:rsidR="00B075B6" w:rsidRDefault="00B075B6" w:rsidP="00EB65F5">
      <w:pPr>
        <w:rPr>
          <w:rFonts w:ascii="Arial" w:hAnsi="Arial" w:cs="Arial"/>
          <w:color w:val="202124"/>
          <w:sz w:val="32"/>
          <w:szCs w:val="32"/>
          <w:shd w:val="clear" w:color="auto" w:fill="FFFFFF"/>
        </w:rPr>
      </w:pPr>
    </w:p>
    <w:p w14:paraId="1500F761" w14:textId="77777777" w:rsidR="00B075B6" w:rsidRDefault="00B075B6" w:rsidP="00EB65F5">
      <w:pPr>
        <w:rPr>
          <w:rFonts w:ascii="Arial" w:hAnsi="Arial" w:cs="Arial"/>
          <w:color w:val="202124"/>
          <w:sz w:val="32"/>
          <w:szCs w:val="32"/>
          <w:shd w:val="clear" w:color="auto" w:fill="FFFFFF"/>
        </w:rPr>
      </w:pPr>
    </w:p>
    <w:p w14:paraId="7B45E255" w14:textId="581EF917" w:rsidR="00B075B6" w:rsidRPr="00B075B6" w:rsidRDefault="00B075B6" w:rsidP="00EB65F5">
      <w:pPr>
        <w:rPr>
          <w:rFonts w:ascii="Arial" w:hAnsi="Arial" w:cs="Arial"/>
          <w:b/>
          <w:bCs/>
          <w:color w:val="202124"/>
          <w:sz w:val="40"/>
          <w:szCs w:val="40"/>
          <w:shd w:val="clear" w:color="auto" w:fill="FFFFFF"/>
        </w:rPr>
      </w:pPr>
      <w:r w:rsidRPr="00B075B6">
        <w:rPr>
          <w:rFonts w:ascii="Arial" w:hAnsi="Arial" w:cs="Arial"/>
          <w:b/>
          <w:bCs/>
          <w:color w:val="202124"/>
          <w:sz w:val="40"/>
          <w:szCs w:val="40"/>
          <w:shd w:val="clear" w:color="auto" w:fill="FFFFFF"/>
        </w:rPr>
        <w:t>Q5. What do you understand by Data redundancy?</w:t>
      </w:r>
    </w:p>
    <w:p w14:paraId="2A668257" w14:textId="77777777" w:rsidR="00B075B6" w:rsidRDefault="00B075B6" w:rsidP="00EB65F5">
      <w:pPr>
        <w:rPr>
          <w:rFonts w:ascii="Arial" w:hAnsi="Arial" w:cs="Arial"/>
          <w:color w:val="202124"/>
          <w:sz w:val="32"/>
          <w:szCs w:val="32"/>
          <w:shd w:val="clear" w:color="auto" w:fill="FFFFFF"/>
        </w:rPr>
      </w:pPr>
    </w:p>
    <w:p w14:paraId="7CA229DF" w14:textId="317C6C37" w:rsidR="00B075B6" w:rsidRPr="00B075B6" w:rsidRDefault="00B075B6" w:rsidP="00B075B6">
      <w:pPr>
        <w:rPr>
          <w:rFonts w:ascii="Arial" w:hAnsi="Arial" w:cs="Arial"/>
          <w:color w:val="202124"/>
          <w:sz w:val="36"/>
          <w:szCs w:val="36"/>
          <w:shd w:val="clear" w:color="auto" w:fill="FFFFFF"/>
        </w:rPr>
      </w:pPr>
      <w:r w:rsidRPr="00B075B6">
        <w:rPr>
          <w:rFonts w:ascii="Arial" w:hAnsi="Arial" w:cs="Arial"/>
          <w:b/>
          <w:bCs/>
          <w:color w:val="202124"/>
          <w:sz w:val="36"/>
          <w:szCs w:val="36"/>
          <w:shd w:val="clear" w:color="auto" w:fill="FFFFFF"/>
        </w:rPr>
        <w:t>Ans.</w:t>
      </w:r>
      <w:r w:rsidRPr="00B075B6">
        <w:rPr>
          <w:sz w:val="36"/>
          <w:szCs w:val="36"/>
        </w:rPr>
        <w:t xml:space="preserve">   </w:t>
      </w:r>
      <w:r w:rsidRPr="00B075B6">
        <w:rPr>
          <w:rFonts w:ascii="Arial" w:hAnsi="Arial" w:cs="Arial"/>
          <w:sz w:val="36"/>
          <w:szCs w:val="36"/>
        </w:rPr>
        <w:t xml:space="preserve"> </w:t>
      </w:r>
      <w:r w:rsidRPr="00B075B6">
        <w:rPr>
          <w:rFonts w:ascii="Arial" w:hAnsi="Arial" w:cs="Arial"/>
          <w:sz w:val="36"/>
          <w:szCs w:val="36"/>
        </w:rPr>
        <w:t>Data redundancy is a condition created within a database or data storage technology in which the same piece of data is held in two separate places.</w:t>
      </w:r>
      <w:r w:rsidRPr="00B075B6">
        <w:rPr>
          <w:sz w:val="36"/>
          <w:szCs w:val="36"/>
        </w:rPr>
        <w:t xml:space="preserve"> </w:t>
      </w:r>
      <w:r w:rsidRPr="00B075B6">
        <w:rPr>
          <w:rFonts w:ascii="Arial" w:hAnsi="Arial" w:cs="Arial"/>
          <w:color w:val="202124"/>
          <w:sz w:val="36"/>
          <w:szCs w:val="36"/>
          <w:shd w:val="clear" w:color="auto" w:fill="FFFFFF"/>
        </w:rPr>
        <w:t>This can mean two different fields within a single database, or two different spots in multiple software environments or platforms. Whenever data is repeated, it basically constitutes data redundancy.</w:t>
      </w:r>
    </w:p>
    <w:p w14:paraId="1AA2FE22" w14:textId="5B8540B1" w:rsidR="00B075B6" w:rsidRPr="00B075B6" w:rsidRDefault="00B075B6" w:rsidP="00B075B6">
      <w:pPr>
        <w:rPr>
          <w:rFonts w:ascii="Arial" w:hAnsi="Arial" w:cs="Arial"/>
          <w:color w:val="202124"/>
          <w:sz w:val="36"/>
          <w:szCs w:val="36"/>
          <w:shd w:val="clear" w:color="auto" w:fill="FFFFFF"/>
        </w:rPr>
      </w:pPr>
      <w:r w:rsidRPr="00B075B6">
        <w:rPr>
          <w:rFonts w:ascii="Arial" w:hAnsi="Arial" w:cs="Arial"/>
          <w:color w:val="202124"/>
          <w:sz w:val="36"/>
          <w:szCs w:val="36"/>
          <w:shd w:val="clear" w:color="auto" w:fill="FFFFFF"/>
        </w:rPr>
        <w:t xml:space="preserve">                   </w:t>
      </w:r>
      <w:r w:rsidRPr="00B075B6">
        <w:rPr>
          <w:rFonts w:ascii="Arial" w:hAnsi="Arial" w:cs="Arial"/>
          <w:color w:val="202124"/>
          <w:sz w:val="36"/>
          <w:szCs w:val="36"/>
          <w:shd w:val="clear" w:color="auto" w:fill="FFFFFF"/>
        </w:rPr>
        <w:t>Data redundancy can occur by accident but is also done deliberately for backup and recovery purposes.</w:t>
      </w:r>
      <w:r>
        <w:rPr>
          <w:rFonts w:ascii="Arial" w:hAnsi="Arial" w:cs="Arial"/>
          <w:color w:val="202124"/>
          <w:sz w:val="36"/>
          <w:szCs w:val="36"/>
          <w:shd w:val="clear" w:color="auto" w:fill="FFFFFF"/>
        </w:rPr>
        <w:t xml:space="preserve"> </w:t>
      </w:r>
      <w:proofErr w:type="gramStart"/>
      <w:r w:rsidRPr="00B075B6">
        <w:rPr>
          <w:rFonts w:ascii="Arial" w:hAnsi="Arial" w:cs="Arial"/>
          <w:color w:val="202124"/>
          <w:sz w:val="36"/>
          <w:szCs w:val="36"/>
          <w:shd w:val="clear" w:color="auto" w:fill="FFFFFF"/>
        </w:rPr>
        <w:t>Many</w:t>
      </w:r>
      <w:proofErr w:type="gramEnd"/>
      <w:r w:rsidRPr="00B075B6">
        <w:rPr>
          <w:rFonts w:ascii="Arial" w:hAnsi="Arial" w:cs="Arial"/>
          <w:color w:val="202124"/>
          <w:sz w:val="36"/>
          <w:szCs w:val="36"/>
          <w:shd w:val="clear" w:color="auto" w:fill="FFFFFF"/>
        </w:rPr>
        <w:t xml:space="preserve"> developers consider it acceptable for data to be stored in multiple places. The key is to have a central, master field or space for this data, so that there is a way to update all of the places where data is redundant through one central access point. Otherwise, data redundancy can lead to big problems with data inconsistency, where one update does not automatically update another field. As a result, pieces of data that are supposed to be identical end up having different values.</w:t>
      </w:r>
    </w:p>
    <w:p w14:paraId="573638D3" w14:textId="77777777" w:rsidR="00B075B6" w:rsidRDefault="00B075B6" w:rsidP="00B075B6">
      <w:pPr>
        <w:rPr>
          <w:rFonts w:ascii="Arial" w:hAnsi="Arial" w:cs="Arial"/>
          <w:color w:val="202124"/>
          <w:sz w:val="32"/>
          <w:szCs w:val="32"/>
          <w:shd w:val="clear" w:color="auto" w:fill="FFFFFF"/>
        </w:rPr>
      </w:pPr>
    </w:p>
    <w:p w14:paraId="10354A51" w14:textId="57481A55" w:rsidR="00B075B6" w:rsidRPr="00B075B6" w:rsidRDefault="00B075B6" w:rsidP="00B075B6">
      <w:pPr>
        <w:rPr>
          <w:rFonts w:ascii="Arial" w:hAnsi="Arial" w:cs="Arial"/>
          <w:b/>
          <w:bCs/>
          <w:color w:val="202124"/>
          <w:sz w:val="40"/>
          <w:szCs w:val="40"/>
          <w:shd w:val="clear" w:color="auto" w:fill="FFFFFF"/>
        </w:rPr>
      </w:pPr>
      <w:r w:rsidRPr="00B075B6">
        <w:rPr>
          <w:rFonts w:ascii="Arial" w:hAnsi="Arial" w:cs="Arial"/>
          <w:b/>
          <w:bCs/>
          <w:color w:val="202124"/>
          <w:sz w:val="40"/>
          <w:szCs w:val="40"/>
          <w:shd w:val="clear" w:color="auto" w:fill="FFFFFF"/>
        </w:rPr>
        <w:lastRenderedPageBreak/>
        <w:t>Q</w:t>
      </w:r>
      <w:proofErr w:type="gramStart"/>
      <w:r w:rsidRPr="00B075B6">
        <w:rPr>
          <w:rFonts w:ascii="Arial" w:hAnsi="Arial" w:cs="Arial"/>
          <w:b/>
          <w:bCs/>
          <w:color w:val="202124"/>
          <w:sz w:val="40"/>
          <w:szCs w:val="40"/>
          <w:shd w:val="clear" w:color="auto" w:fill="FFFFFF"/>
        </w:rPr>
        <w:t>6.What</w:t>
      </w:r>
      <w:proofErr w:type="gramEnd"/>
      <w:r w:rsidRPr="00B075B6">
        <w:rPr>
          <w:rFonts w:ascii="Arial" w:hAnsi="Arial" w:cs="Arial"/>
          <w:b/>
          <w:bCs/>
          <w:color w:val="202124"/>
          <w:sz w:val="40"/>
          <w:szCs w:val="40"/>
          <w:shd w:val="clear" w:color="auto" w:fill="FFFFFF"/>
        </w:rPr>
        <w:t xml:space="preserve"> is DDL Interpreter?</w:t>
      </w:r>
    </w:p>
    <w:p w14:paraId="688EEC20" w14:textId="7F96FB05" w:rsidR="00B075B6" w:rsidRDefault="00B075B6" w:rsidP="00B075B6">
      <w:pPr>
        <w:rPr>
          <w:rFonts w:ascii="Arial" w:hAnsi="Arial" w:cs="Arial"/>
          <w:color w:val="202124"/>
          <w:sz w:val="32"/>
          <w:szCs w:val="32"/>
          <w:shd w:val="clear" w:color="auto" w:fill="FFFFFF"/>
        </w:rPr>
      </w:pPr>
    </w:p>
    <w:p w14:paraId="1876825C" w14:textId="1E8033EE" w:rsidR="00B075B6" w:rsidRPr="00B075B6" w:rsidRDefault="00B075B6" w:rsidP="00B075B6">
      <w:pPr>
        <w:rPr>
          <w:rFonts w:ascii="Arial" w:hAnsi="Arial" w:cs="Arial"/>
          <w:color w:val="202124"/>
          <w:sz w:val="32"/>
          <w:szCs w:val="32"/>
          <w:shd w:val="clear" w:color="auto" w:fill="FFFFFF"/>
          <w:lang w:val="en-IN"/>
        </w:rPr>
      </w:pPr>
      <w:r w:rsidRPr="00B075B6">
        <w:rPr>
          <w:rFonts w:ascii="Arial" w:hAnsi="Arial" w:cs="Arial"/>
          <w:b/>
          <w:bCs/>
          <w:color w:val="202124"/>
          <w:sz w:val="36"/>
          <w:szCs w:val="36"/>
          <w:shd w:val="clear" w:color="auto" w:fill="FFFFFF"/>
        </w:rPr>
        <w:t>Ans.</w:t>
      </w:r>
      <w:r w:rsidRPr="00B075B6">
        <w:rPr>
          <w:rFonts w:ascii="Arial" w:hAnsi="Arial" w:cs="Arial"/>
          <w:color w:val="202124"/>
          <w:sz w:val="36"/>
          <w:szCs w:val="36"/>
          <w:shd w:val="clear" w:color="auto" w:fill="FFFFFF"/>
        </w:rPr>
        <w:t xml:space="preserve">     A DDL interpreter is a component of a database system </w:t>
      </w:r>
      <w:proofErr w:type="gramStart"/>
      <w:r w:rsidRPr="00B075B6">
        <w:rPr>
          <w:rFonts w:ascii="Arial" w:hAnsi="Arial" w:cs="Arial"/>
          <w:color w:val="202124"/>
          <w:sz w:val="36"/>
          <w:szCs w:val="36"/>
          <w:shd w:val="clear" w:color="auto" w:fill="FFFFFF"/>
        </w:rPr>
        <w:t>that  processes</w:t>
      </w:r>
      <w:proofErr w:type="gramEnd"/>
      <w:r w:rsidRPr="00B075B6">
        <w:rPr>
          <w:rFonts w:ascii="Arial" w:hAnsi="Arial" w:cs="Arial"/>
          <w:color w:val="202124"/>
          <w:sz w:val="36"/>
          <w:szCs w:val="36"/>
          <w:shd w:val="clear" w:color="auto" w:fill="FFFFFF"/>
        </w:rPr>
        <w:t xml:space="preserve"> the data definition language (DDL) statements and records them in tables containing metadata. </w:t>
      </w:r>
      <w:r w:rsidRPr="00B075B6">
        <w:rPr>
          <w:rFonts w:ascii="Arial" w:hAnsi="Arial" w:cs="Arial"/>
          <w:color w:val="202124"/>
          <w:sz w:val="36"/>
          <w:szCs w:val="36"/>
          <w:shd w:val="clear" w:color="auto" w:fill="FFFFFF"/>
          <w:lang w:val="en-IN"/>
        </w:rPr>
        <w:t>DDL Interpreter interprets the DDL statements and records the generated statements in the table containing metadata.</w:t>
      </w:r>
    </w:p>
    <w:p w14:paraId="22D511D9" w14:textId="4F6A4890" w:rsidR="00B075B6" w:rsidRDefault="00B075B6" w:rsidP="00B075B6">
      <w:pPr>
        <w:rPr>
          <w:rFonts w:ascii="Arial" w:hAnsi="Arial" w:cs="Arial"/>
          <w:color w:val="202124"/>
          <w:sz w:val="32"/>
          <w:szCs w:val="32"/>
          <w:shd w:val="clear" w:color="auto" w:fill="FFFFFF"/>
        </w:rPr>
      </w:pPr>
    </w:p>
    <w:p w14:paraId="1F841549" w14:textId="77777777" w:rsidR="00B075B6" w:rsidRDefault="00B075B6" w:rsidP="00B075B6">
      <w:pPr>
        <w:rPr>
          <w:rFonts w:ascii="Arial" w:hAnsi="Arial" w:cs="Arial"/>
          <w:color w:val="202124"/>
          <w:sz w:val="32"/>
          <w:szCs w:val="32"/>
          <w:shd w:val="clear" w:color="auto" w:fill="FFFFFF"/>
        </w:rPr>
      </w:pPr>
    </w:p>
    <w:p w14:paraId="642AA58C" w14:textId="4ACB6A7C" w:rsidR="00B075B6" w:rsidRPr="00B075B6" w:rsidRDefault="00B075B6" w:rsidP="00B075B6">
      <w:pPr>
        <w:rPr>
          <w:rFonts w:ascii="Arial" w:hAnsi="Arial" w:cs="Arial"/>
          <w:b/>
          <w:bCs/>
          <w:color w:val="202124"/>
          <w:sz w:val="40"/>
          <w:szCs w:val="40"/>
          <w:shd w:val="clear" w:color="auto" w:fill="FFFFFF"/>
        </w:rPr>
      </w:pPr>
      <w:r w:rsidRPr="00B075B6">
        <w:rPr>
          <w:rFonts w:ascii="Arial" w:hAnsi="Arial" w:cs="Arial"/>
          <w:b/>
          <w:bCs/>
          <w:color w:val="202124"/>
          <w:sz w:val="40"/>
          <w:szCs w:val="40"/>
          <w:shd w:val="clear" w:color="auto" w:fill="FFFFFF"/>
        </w:rPr>
        <w:t>Q</w:t>
      </w:r>
      <w:proofErr w:type="gramStart"/>
      <w:r w:rsidRPr="00B075B6">
        <w:rPr>
          <w:rFonts w:ascii="Arial" w:hAnsi="Arial" w:cs="Arial"/>
          <w:b/>
          <w:bCs/>
          <w:color w:val="202124"/>
          <w:sz w:val="40"/>
          <w:szCs w:val="40"/>
          <w:shd w:val="clear" w:color="auto" w:fill="FFFFFF"/>
        </w:rPr>
        <w:t>7.What</w:t>
      </w:r>
      <w:proofErr w:type="gramEnd"/>
      <w:r w:rsidRPr="00B075B6">
        <w:rPr>
          <w:rFonts w:ascii="Arial" w:hAnsi="Arial" w:cs="Arial"/>
          <w:b/>
          <w:bCs/>
          <w:color w:val="202124"/>
          <w:sz w:val="40"/>
          <w:szCs w:val="40"/>
          <w:shd w:val="clear" w:color="auto" w:fill="FFFFFF"/>
        </w:rPr>
        <w:t xml:space="preserve"> is DML compiler in SQL?</w:t>
      </w:r>
    </w:p>
    <w:p w14:paraId="1DA3BD9B" w14:textId="77777777" w:rsidR="00B075B6" w:rsidRDefault="00B075B6" w:rsidP="00B075B6">
      <w:pPr>
        <w:rPr>
          <w:rFonts w:ascii="Arial" w:hAnsi="Arial" w:cs="Arial"/>
          <w:b/>
          <w:bCs/>
          <w:color w:val="202124"/>
          <w:sz w:val="32"/>
          <w:szCs w:val="32"/>
          <w:shd w:val="clear" w:color="auto" w:fill="FFFFFF"/>
        </w:rPr>
      </w:pPr>
    </w:p>
    <w:p w14:paraId="5CD34583" w14:textId="62288C4F" w:rsidR="00B075B6" w:rsidRPr="00B075B6" w:rsidRDefault="00B075B6" w:rsidP="00B075B6">
      <w:pPr>
        <w:rPr>
          <w:rFonts w:ascii="Arial" w:hAnsi="Arial" w:cs="Arial"/>
          <w:sz w:val="36"/>
          <w:szCs w:val="36"/>
        </w:rPr>
      </w:pPr>
      <w:r w:rsidRPr="00B075B6">
        <w:rPr>
          <w:rFonts w:ascii="Arial" w:hAnsi="Arial" w:cs="Arial"/>
          <w:b/>
          <w:bCs/>
          <w:color w:val="202124"/>
          <w:sz w:val="36"/>
          <w:szCs w:val="36"/>
          <w:shd w:val="clear" w:color="auto" w:fill="FFFFFF"/>
        </w:rPr>
        <w:t xml:space="preserve">Ans. </w:t>
      </w:r>
      <w:r w:rsidRPr="00B075B6">
        <w:rPr>
          <w:rFonts w:ascii="Arial" w:hAnsi="Arial" w:cs="Arial"/>
          <w:color w:val="202124"/>
          <w:sz w:val="36"/>
          <w:szCs w:val="36"/>
          <w:shd w:val="clear" w:color="auto" w:fill="FFFFFF"/>
        </w:rPr>
        <w:t xml:space="preserve">DML stand for Dat manipulation Language and it is a group of SQL commands that are used to manipulate data in a database, such as </w:t>
      </w:r>
      <w:r w:rsidRPr="00B075B6">
        <w:rPr>
          <w:rFonts w:ascii="Arial" w:hAnsi="Arial" w:cs="Arial"/>
          <w:b/>
          <w:bCs/>
          <w:color w:val="202124"/>
          <w:sz w:val="36"/>
          <w:szCs w:val="36"/>
          <w:shd w:val="clear" w:color="auto" w:fill="FFFFFF"/>
        </w:rPr>
        <w:t>Select, Insert, Update</w:t>
      </w:r>
      <w:r w:rsidRPr="00B075B6">
        <w:rPr>
          <w:rFonts w:ascii="Arial" w:hAnsi="Arial" w:cs="Arial"/>
          <w:color w:val="202124"/>
          <w:sz w:val="36"/>
          <w:szCs w:val="36"/>
          <w:shd w:val="clear" w:color="auto" w:fill="FFFFFF"/>
        </w:rPr>
        <w:t xml:space="preserve"> and </w:t>
      </w:r>
      <w:r w:rsidRPr="00B075B6">
        <w:rPr>
          <w:rFonts w:ascii="Arial" w:hAnsi="Arial" w:cs="Arial"/>
          <w:b/>
          <w:bCs/>
          <w:color w:val="202124"/>
          <w:sz w:val="36"/>
          <w:szCs w:val="36"/>
          <w:shd w:val="clear" w:color="auto" w:fill="FFFFFF"/>
        </w:rPr>
        <w:t>Delete</w:t>
      </w:r>
      <w:r w:rsidRPr="00B075B6">
        <w:rPr>
          <w:rFonts w:ascii="Arial" w:hAnsi="Arial" w:cs="Arial"/>
          <w:color w:val="202124"/>
          <w:sz w:val="36"/>
          <w:szCs w:val="36"/>
          <w:shd w:val="clear" w:color="auto" w:fill="FFFFFF"/>
        </w:rPr>
        <w:t xml:space="preserve">.  compiler is program that translates DML statement in Query </w:t>
      </w:r>
      <w:proofErr w:type="gramStart"/>
      <w:r w:rsidRPr="00B075B6">
        <w:rPr>
          <w:rFonts w:ascii="Arial" w:hAnsi="Arial" w:cs="Arial"/>
          <w:color w:val="202124"/>
          <w:sz w:val="36"/>
          <w:szCs w:val="36"/>
          <w:shd w:val="clear" w:color="auto" w:fill="FFFFFF"/>
        </w:rPr>
        <w:t xml:space="preserve">language </w:t>
      </w:r>
      <w:r w:rsidRPr="00B075B6">
        <w:rPr>
          <w:rFonts w:ascii="Arial" w:hAnsi="Arial" w:cs="Arial"/>
          <w:sz w:val="36"/>
          <w:szCs w:val="36"/>
        </w:rPr>
        <w:t xml:space="preserve"> into</w:t>
      </w:r>
      <w:proofErr w:type="gramEnd"/>
      <w:r w:rsidRPr="00B075B6">
        <w:rPr>
          <w:rFonts w:ascii="Arial" w:hAnsi="Arial" w:cs="Arial"/>
          <w:sz w:val="36"/>
          <w:szCs w:val="36"/>
        </w:rPr>
        <w:t xml:space="preserve"> low level instruction that the query evaluation engine can understand.</w:t>
      </w:r>
    </w:p>
    <w:p w14:paraId="159BB714" w14:textId="77777777" w:rsidR="00B075B6" w:rsidRPr="00B075B6" w:rsidRDefault="00B075B6" w:rsidP="00B075B6">
      <w:pPr>
        <w:rPr>
          <w:rFonts w:ascii="Arial" w:hAnsi="Arial" w:cs="Arial"/>
          <w:sz w:val="36"/>
          <w:szCs w:val="36"/>
        </w:rPr>
      </w:pPr>
    </w:p>
    <w:p w14:paraId="3D69C3E2" w14:textId="77777777" w:rsidR="00B075B6" w:rsidRDefault="00B075B6" w:rsidP="00B075B6">
      <w:pPr>
        <w:rPr>
          <w:rFonts w:ascii="Arial" w:hAnsi="Arial" w:cs="Arial"/>
          <w:sz w:val="32"/>
          <w:szCs w:val="32"/>
        </w:rPr>
      </w:pPr>
    </w:p>
    <w:p w14:paraId="31D0A231" w14:textId="77777777" w:rsidR="00B075B6" w:rsidRDefault="00B075B6" w:rsidP="00B075B6">
      <w:pPr>
        <w:rPr>
          <w:rFonts w:ascii="Arial" w:hAnsi="Arial" w:cs="Arial"/>
          <w:sz w:val="32"/>
          <w:szCs w:val="32"/>
        </w:rPr>
      </w:pPr>
    </w:p>
    <w:p w14:paraId="737520E2" w14:textId="0CF08AEF" w:rsidR="00B075B6" w:rsidRPr="00B075B6" w:rsidRDefault="00B075B6" w:rsidP="00B075B6">
      <w:pPr>
        <w:jc w:val="both"/>
        <w:rPr>
          <w:rFonts w:ascii="Arial" w:hAnsi="Arial" w:cs="Arial"/>
          <w:b/>
          <w:bCs/>
          <w:sz w:val="40"/>
          <w:szCs w:val="40"/>
        </w:rPr>
      </w:pPr>
      <w:r w:rsidRPr="00B075B6">
        <w:rPr>
          <w:rFonts w:ascii="Arial" w:hAnsi="Arial" w:cs="Arial"/>
          <w:b/>
          <w:bCs/>
          <w:sz w:val="40"/>
          <w:szCs w:val="40"/>
        </w:rPr>
        <w:t>Q8. What is SQL</w:t>
      </w:r>
      <w:r>
        <w:rPr>
          <w:rFonts w:ascii="Arial" w:hAnsi="Arial" w:cs="Arial"/>
          <w:b/>
          <w:bCs/>
          <w:sz w:val="40"/>
          <w:szCs w:val="40"/>
        </w:rPr>
        <w:t xml:space="preserve"> </w:t>
      </w:r>
      <w:r w:rsidRPr="00B075B6">
        <w:rPr>
          <w:rFonts w:ascii="Arial" w:hAnsi="Arial" w:cs="Arial"/>
          <w:b/>
          <w:bCs/>
          <w:sz w:val="40"/>
          <w:szCs w:val="40"/>
        </w:rPr>
        <w:t xml:space="preserve">key Constraints writing an </w:t>
      </w:r>
      <w:r>
        <w:rPr>
          <w:rFonts w:ascii="Arial" w:hAnsi="Arial" w:cs="Arial"/>
          <w:b/>
          <w:bCs/>
          <w:sz w:val="40"/>
          <w:szCs w:val="40"/>
        </w:rPr>
        <w:t xml:space="preserve">    </w:t>
      </w:r>
      <w:r w:rsidRPr="00B075B6">
        <w:rPr>
          <w:rFonts w:ascii="Arial" w:hAnsi="Arial" w:cs="Arial"/>
          <w:b/>
          <w:bCs/>
          <w:sz w:val="40"/>
          <w:szCs w:val="40"/>
        </w:rPr>
        <w:t>Example of SQL   Key   Constraints?</w:t>
      </w:r>
    </w:p>
    <w:p w14:paraId="1D21893E" w14:textId="77777777" w:rsidR="00B075B6" w:rsidRDefault="00B075B6" w:rsidP="00B075B6">
      <w:pPr>
        <w:rPr>
          <w:rFonts w:ascii="Arial" w:hAnsi="Arial" w:cs="Arial"/>
          <w:sz w:val="32"/>
          <w:szCs w:val="32"/>
        </w:rPr>
      </w:pPr>
    </w:p>
    <w:p w14:paraId="06703080" w14:textId="6D13FC99" w:rsidR="00B075B6" w:rsidRPr="00B075B6" w:rsidRDefault="00B075B6" w:rsidP="00B075B6">
      <w:pPr>
        <w:rPr>
          <w:rFonts w:ascii="Arial" w:hAnsi="Arial" w:cs="Arial"/>
          <w:sz w:val="36"/>
          <w:szCs w:val="36"/>
          <w:lang w:val="en-IN"/>
        </w:rPr>
      </w:pPr>
      <w:r w:rsidRPr="00B075B6">
        <w:rPr>
          <w:rFonts w:ascii="Arial" w:hAnsi="Arial" w:cs="Arial"/>
          <w:b/>
          <w:bCs/>
          <w:sz w:val="36"/>
          <w:szCs w:val="36"/>
        </w:rPr>
        <w:t xml:space="preserve">Ans.     </w:t>
      </w:r>
      <w:r w:rsidRPr="00B075B6">
        <w:rPr>
          <w:rFonts w:ascii="Arial" w:hAnsi="Arial" w:cs="Arial"/>
          <w:sz w:val="36"/>
          <w:szCs w:val="36"/>
          <w:lang w:val="en-IN"/>
        </w:rPr>
        <w:t>SQL key constraints are rules for ensuring the correctness and uniqueness of data in a table. Some common SQL key constraints are:</w:t>
      </w:r>
    </w:p>
    <w:p w14:paraId="2E29889A" w14:textId="77777777" w:rsidR="00B075B6" w:rsidRPr="00B075B6" w:rsidRDefault="00B075B6" w:rsidP="00B075B6">
      <w:pPr>
        <w:rPr>
          <w:rFonts w:ascii="Arial" w:hAnsi="Arial" w:cs="Arial"/>
          <w:sz w:val="36"/>
          <w:szCs w:val="36"/>
          <w:lang w:val="en-IN"/>
        </w:rPr>
      </w:pPr>
    </w:p>
    <w:p w14:paraId="19014EFB" w14:textId="77777777" w:rsidR="00B075B6" w:rsidRPr="00B075B6" w:rsidRDefault="00B075B6" w:rsidP="00B075B6">
      <w:pPr>
        <w:numPr>
          <w:ilvl w:val="0"/>
          <w:numId w:val="24"/>
        </w:numPr>
        <w:rPr>
          <w:rFonts w:ascii="Arial" w:hAnsi="Arial" w:cs="Arial"/>
          <w:sz w:val="36"/>
          <w:szCs w:val="36"/>
          <w:lang w:val="en-IN"/>
        </w:rPr>
      </w:pPr>
      <w:r w:rsidRPr="00B075B6">
        <w:rPr>
          <w:rFonts w:ascii="Arial" w:hAnsi="Arial" w:cs="Arial"/>
          <w:sz w:val="36"/>
          <w:szCs w:val="36"/>
          <w:lang w:val="en-IN"/>
        </w:rPr>
        <w:t>NOT NULL: The column value cannot be empty or null.</w:t>
      </w:r>
    </w:p>
    <w:p w14:paraId="623FBAAA" w14:textId="77777777" w:rsidR="00B075B6" w:rsidRPr="00B075B6" w:rsidRDefault="00B075B6" w:rsidP="00B075B6">
      <w:pPr>
        <w:numPr>
          <w:ilvl w:val="0"/>
          <w:numId w:val="24"/>
        </w:numPr>
        <w:rPr>
          <w:rFonts w:ascii="Arial" w:hAnsi="Arial" w:cs="Arial"/>
          <w:sz w:val="36"/>
          <w:szCs w:val="36"/>
          <w:lang w:val="en-IN"/>
        </w:rPr>
      </w:pPr>
      <w:r w:rsidRPr="00B075B6">
        <w:rPr>
          <w:rFonts w:ascii="Arial" w:hAnsi="Arial" w:cs="Arial"/>
          <w:sz w:val="36"/>
          <w:szCs w:val="36"/>
          <w:lang w:val="en-IN"/>
        </w:rPr>
        <w:lastRenderedPageBreak/>
        <w:t>UNIQUE: The column value cannot have duplicate values.</w:t>
      </w:r>
    </w:p>
    <w:p w14:paraId="41E8F089" w14:textId="77777777" w:rsidR="00B075B6" w:rsidRPr="00B075B6" w:rsidRDefault="00B075B6" w:rsidP="00B075B6">
      <w:pPr>
        <w:numPr>
          <w:ilvl w:val="0"/>
          <w:numId w:val="24"/>
        </w:numPr>
        <w:rPr>
          <w:rFonts w:ascii="Arial" w:hAnsi="Arial" w:cs="Arial"/>
          <w:sz w:val="36"/>
          <w:szCs w:val="36"/>
          <w:lang w:val="en-IN"/>
        </w:rPr>
      </w:pPr>
      <w:r w:rsidRPr="00B075B6">
        <w:rPr>
          <w:rFonts w:ascii="Arial" w:hAnsi="Arial" w:cs="Arial"/>
          <w:sz w:val="36"/>
          <w:szCs w:val="36"/>
          <w:lang w:val="en-IN"/>
        </w:rPr>
        <w:t>PRIMARY KEY: A combination of NOT NULL and UNIQUE that uniquely identifies each row in a table.</w:t>
      </w:r>
    </w:p>
    <w:p w14:paraId="20609D60" w14:textId="77777777" w:rsidR="00B075B6" w:rsidRPr="00B075B6" w:rsidRDefault="00B075B6" w:rsidP="00B075B6">
      <w:pPr>
        <w:numPr>
          <w:ilvl w:val="0"/>
          <w:numId w:val="24"/>
        </w:numPr>
        <w:rPr>
          <w:rFonts w:ascii="Arial" w:hAnsi="Arial" w:cs="Arial"/>
          <w:sz w:val="36"/>
          <w:szCs w:val="36"/>
          <w:lang w:val="en-IN"/>
        </w:rPr>
      </w:pPr>
      <w:r w:rsidRPr="00B075B6">
        <w:rPr>
          <w:rFonts w:ascii="Arial" w:hAnsi="Arial" w:cs="Arial"/>
          <w:sz w:val="36"/>
          <w:szCs w:val="36"/>
          <w:lang w:val="en-IN"/>
        </w:rPr>
        <w:t>FOREIGN KEY: A column that references the primary key of another table.</w:t>
      </w:r>
    </w:p>
    <w:p w14:paraId="27CF6501" w14:textId="77777777" w:rsidR="00B075B6" w:rsidRPr="00B075B6" w:rsidRDefault="00B075B6" w:rsidP="00B075B6">
      <w:pPr>
        <w:ind w:left="720"/>
        <w:rPr>
          <w:rFonts w:ascii="Arial" w:hAnsi="Arial" w:cs="Arial"/>
          <w:sz w:val="36"/>
          <w:szCs w:val="36"/>
          <w:lang w:val="en-IN"/>
        </w:rPr>
      </w:pPr>
    </w:p>
    <w:p w14:paraId="127BF788" w14:textId="17798BE5" w:rsidR="00B075B6" w:rsidRPr="00B075B6" w:rsidRDefault="00B075B6" w:rsidP="00B075B6">
      <w:pPr>
        <w:rPr>
          <w:rFonts w:ascii="Arial" w:hAnsi="Arial" w:cs="Arial"/>
          <w:color w:val="202124"/>
          <w:sz w:val="36"/>
          <w:szCs w:val="36"/>
          <w:shd w:val="clear" w:color="auto" w:fill="FFFFFF"/>
        </w:rPr>
      </w:pPr>
      <w:r w:rsidRPr="00B075B6">
        <w:rPr>
          <w:rFonts w:ascii="Arial" w:hAnsi="Arial" w:cs="Arial"/>
          <w:color w:val="202124"/>
          <w:sz w:val="36"/>
          <w:szCs w:val="36"/>
          <w:shd w:val="clear" w:color="auto" w:fill="FFFFFF"/>
        </w:rPr>
        <w:t>For example, to create a table called students with a primary key constraint on the id column and a not null constraint on the name column, you can use this SQL statement:</w:t>
      </w:r>
    </w:p>
    <w:p w14:paraId="09097943" w14:textId="77777777" w:rsidR="00B075B6" w:rsidRPr="00B075B6" w:rsidRDefault="00B075B6" w:rsidP="00B075B6">
      <w:pPr>
        <w:rPr>
          <w:rFonts w:ascii="Arial" w:hAnsi="Arial" w:cs="Arial"/>
          <w:color w:val="202124"/>
          <w:sz w:val="36"/>
          <w:szCs w:val="36"/>
          <w:shd w:val="clear" w:color="auto" w:fill="FFFFFF"/>
        </w:rPr>
      </w:pPr>
    </w:p>
    <w:p w14:paraId="7DAA3E83" w14:textId="77777777" w:rsidR="00B075B6" w:rsidRPr="00B075B6" w:rsidRDefault="00B075B6" w:rsidP="00B075B6">
      <w:pPr>
        <w:jc w:val="center"/>
        <w:rPr>
          <w:rFonts w:ascii="Arial" w:hAnsi="Arial" w:cs="Arial"/>
          <w:color w:val="202124"/>
          <w:sz w:val="36"/>
          <w:szCs w:val="36"/>
          <w:shd w:val="clear" w:color="auto" w:fill="FFFFFF"/>
          <w:lang w:val="en-IN"/>
        </w:rPr>
      </w:pPr>
      <w:r w:rsidRPr="00B075B6">
        <w:rPr>
          <w:rFonts w:ascii="Arial" w:hAnsi="Arial" w:cs="Arial"/>
          <w:color w:val="202124"/>
          <w:sz w:val="36"/>
          <w:szCs w:val="36"/>
          <w:shd w:val="clear" w:color="auto" w:fill="FFFFFF"/>
          <w:lang w:val="en-IN"/>
        </w:rPr>
        <w:t xml:space="preserve">CREATE TABLE students </w:t>
      </w:r>
    </w:p>
    <w:p w14:paraId="518C1A86" w14:textId="4B7DC6F9" w:rsidR="00B075B6" w:rsidRPr="00B075B6" w:rsidRDefault="00B075B6" w:rsidP="00B075B6">
      <w:pPr>
        <w:jc w:val="center"/>
        <w:rPr>
          <w:rFonts w:ascii="Arial" w:hAnsi="Arial" w:cs="Arial"/>
          <w:color w:val="202124"/>
          <w:sz w:val="36"/>
          <w:szCs w:val="36"/>
          <w:shd w:val="clear" w:color="auto" w:fill="FFFFFF"/>
          <w:lang w:val="en-IN"/>
        </w:rPr>
      </w:pPr>
      <w:proofErr w:type="gramStart"/>
      <w:r w:rsidRPr="00B075B6">
        <w:rPr>
          <w:rFonts w:ascii="Arial" w:hAnsi="Arial" w:cs="Arial"/>
          <w:color w:val="202124"/>
          <w:sz w:val="36"/>
          <w:szCs w:val="36"/>
          <w:shd w:val="clear" w:color="auto" w:fill="FFFFFF"/>
          <w:lang w:val="en-IN"/>
        </w:rPr>
        <w:t>( id</w:t>
      </w:r>
      <w:proofErr w:type="gramEnd"/>
      <w:r w:rsidRPr="00B075B6">
        <w:rPr>
          <w:rFonts w:ascii="Arial" w:hAnsi="Arial" w:cs="Arial"/>
          <w:color w:val="202124"/>
          <w:sz w:val="36"/>
          <w:szCs w:val="36"/>
          <w:shd w:val="clear" w:color="auto" w:fill="FFFFFF"/>
          <w:lang w:val="en-IN"/>
        </w:rPr>
        <w:t xml:space="preserve"> INT PRIMARY KEY,</w:t>
      </w:r>
    </w:p>
    <w:p w14:paraId="37020FF4" w14:textId="28C8483A" w:rsidR="00B075B6" w:rsidRPr="00B075B6" w:rsidRDefault="00B075B6" w:rsidP="00B075B6">
      <w:pPr>
        <w:jc w:val="center"/>
        <w:rPr>
          <w:rFonts w:ascii="Arial" w:hAnsi="Arial" w:cs="Arial"/>
          <w:color w:val="202124"/>
          <w:sz w:val="36"/>
          <w:szCs w:val="36"/>
          <w:shd w:val="clear" w:color="auto" w:fill="FFFFFF"/>
          <w:lang w:val="en-IN"/>
        </w:rPr>
      </w:pPr>
      <w:r w:rsidRPr="00B075B6">
        <w:rPr>
          <w:rFonts w:ascii="Arial" w:hAnsi="Arial" w:cs="Arial"/>
          <w:color w:val="202124"/>
          <w:sz w:val="36"/>
          <w:szCs w:val="36"/>
          <w:shd w:val="clear" w:color="auto" w:fill="FFFFFF"/>
          <w:lang w:val="en-IN"/>
        </w:rPr>
        <w:t xml:space="preserve">  name </w:t>
      </w:r>
      <w:proofErr w:type="gramStart"/>
      <w:r w:rsidRPr="00B075B6">
        <w:rPr>
          <w:rFonts w:ascii="Arial" w:hAnsi="Arial" w:cs="Arial"/>
          <w:color w:val="202124"/>
          <w:sz w:val="36"/>
          <w:szCs w:val="36"/>
          <w:shd w:val="clear" w:color="auto" w:fill="FFFFFF"/>
          <w:lang w:val="en-IN"/>
        </w:rPr>
        <w:t>VARCHAR(</w:t>
      </w:r>
      <w:proofErr w:type="gramEnd"/>
      <w:r w:rsidRPr="00B075B6">
        <w:rPr>
          <w:rFonts w:ascii="Arial" w:hAnsi="Arial" w:cs="Arial"/>
          <w:color w:val="202124"/>
          <w:sz w:val="36"/>
          <w:szCs w:val="36"/>
          <w:shd w:val="clear" w:color="auto" w:fill="FFFFFF"/>
          <w:lang w:val="en-IN"/>
        </w:rPr>
        <w:t>50) );</w:t>
      </w:r>
    </w:p>
    <w:p w14:paraId="3D53650B" w14:textId="24C1F682" w:rsidR="00B075B6" w:rsidRPr="00B075B6" w:rsidRDefault="00B075B6" w:rsidP="00B075B6">
      <w:pPr>
        <w:jc w:val="center"/>
        <w:rPr>
          <w:rFonts w:ascii="Arial" w:hAnsi="Arial" w:cs="Arial"/>
          <w:color w:val="202124"/>
          <w:sz w:val="32"/>
          <w:szCs w:val="32"/>
          <w:shd w:val="clear" w:color="auto" w:fill="FFFFFF"/>
        </w:rPr>
      </w:pPr>
    </w:p>
    <w:p w14:paraId="230EBAD2" w14:textId="77777777" w:rsidR="00B075B6" w:rsidRDefault="00B075B6" w:rsidP="00B075B6">
      <w:pPr>
        <w:rPr>
          <w:rFonts w:ascii="Arial" w:hAnsi="Arial" w:cs="Arial"/>
          <w:color w:val="202124"/>
          <w:sz w:val="32"/>
          <w:szCs w:val="32"/>
          <w:shd w:val="clear" w:color="auto" w:fill="FFFFFF"/>
        </w:rPr>
      </w:pPr>
    </w:p>
    <w:p w14:paraId="350F5327" w14:textId="77777777" w:rsidR="00B075B6" w:rsidRPr="00B075B6" w:rsidRDefault="00B075B6" w:rsidP="00B075B6">
      <w:pPr>
        <w:rPr>
          <w:rFonts w:ascii="Arial" w:hAnsi="Arial" w:cs="Arial"/>
          <w:b/>
          <w:bCs/>
          <w:color w:val="202124"/>
          <w:sz w:val="32"/>
          <w:szCs w:val="32"/>
          <w:shd w:val="clear" w:color="auto" w:fill="FFFFFF"/>
        </w:rPr>
      </w:pPr>
    </w:p>
    <w:p w14:paraId="1A235AFA" w14:textId="6E8420D3" w:rsidR="00B075B6" w:rsidRPr="00B075B6" w:rsidRDefault="00B075B6" w:rsidP="00B075B6">
      <w:pPr>
        <w:rPr>
          <w:rFonts w:ascii="Arial" w:hAnsi="Arial" w:cs="Arial"/>
          <w:b/>
          <w:bCs/>
          <w:color w:val="202124"/>
          <w:sz w:val="40"/>
          <w:szCs w:val="40"/>
          <w:shd w:val="clear" w:color="auto" w:fill="FFFFFF"/>
        </w:rPr>
      </w:pPr>
      <w:r w:rsidRPr="00B075B6">
        <w:rPr>
          <w:rFonts w:ascii="Arial" w:hAnsi="Arial" w:cs="Arial"/>
          <w:b/>
          <w:bCs/>
          <w:color w:val="202124"/>
          <w:sz w:val="40"/>
          <w:szCs w:val="40"/>
          <w:shd w:val="clear" w:color="auto" w:fill="FFFFFF"/>
        </w:rPr>
        <w:t>Q9. What Save point? How to create a Save Point write a Query?</w:t>
      </w:r>
    </w:p>
    <w:p w14:paraId="7E53D05D" w14:textId="77777777" w:rsidR="00B075B6" w:rsidRDefault="00B075B6" w:rsidP="00B075B6">
      <w:pPr>
        <w:rPr>
          <w:rFonts w:ascii="Arial" w:hAnsi="Arial" w:cs="Arial"/>
          <w:color w:val="202124"/>
          <w:sz w:val="32"/>
          <w:szCs w:val="32"/>
          <w:shd w:val="clear" w:color="auto" w:fill="FFFFFF"/>
        </w:rPr>
      </w:pPr>
    </w:p>
    <w:p w14:paraId="338C01F7" w14:textId="68C4D184" w:rsidR="00B075B6" w:rsidRPr="00B075B6" w:rsidRDefault="00B075B6" w:rsidP="00B075B6">
      <w:pPr>
        <w:rPr>
          <w:rFonts w:ascii="Arial" w:hAnsi="Arial" w:cs="Arial"/>
          <w:b/>
          <w:bCs/>
          <w:color w:val="202124"/>
          <w:sz w:val="36"/>
          <w:szCs w:val="36"/>
          <w:shd w:val="clear" w:color="auto" w:fill="FFFFFF"/>
        </w:rPr>
      </w:pPr>
      <w:r w:rsidRPr="00B075B6">
        <w:rPr>
          <w:rFonts w:ascii="Arial" w:hAnsi="Arial" w:cs="Arial"/>
          <w:b/>
          <w:bCs/>
          <w:color w:val="202124"/>
          <w:sz w:val="36"/>
          <w:szCs w:val="36"/>
          <w:shd w:val="clear" w:color="auto" w:fill="FFFFFF"/>
        </w:rPr>
        <w:t xml:space="preserve">Ans.   </w:t>
      </w:r>
      <w:r w:rsidRPr="00B075B6">
        <w:rPr>
          <w:rFonts w:ascii="Arial" w:hAnsi="Arial" w:cs="Arial"/>
          <w:color w:val="202124"/>
          <w:sz w:val="36"/>
          <w:szCs w:val="36"/>
          <w:shd w:val="clear" w:color="auto" w:fill="FFFFFF"/>
        </w:rPr>
        <w:t>A save</w:t>
      </w:r>
      <w:r w:rsidRPr="00B075B6">
        <w:rPr>
          <w:rFonts w:ascii="Arial" w:hAnsi="Arial" w:cs="Arial"/>
          <w:color w:val="202124"/>
          <w:sz w:val="36"/>
          <w:szCs w:val="36"/>
          <w:shd w:val="clear" w:color="auto" w:fill="FFFFFF"/>
        </w:rPr>
        <w:t xml:space="preserve"> </w:t>
      </w:r>
      <w:r w:rsidRPr="00B075B6">
        <w:rPr>
          <w:rFonts w:ascii="Arial" w:hAnsi="Arial" w:cs="Arial"/>
          <w:color w:val="202124"/>
          <w:sz w:val="36"/>
          <w:szCs w:val="36"/>
          <w:shd w:val="clear" w:color="auto" w:fill="FFFFFF"/>
        </w:rPr>
        <w:t>point is a command in SQL that is used to mark a point in a transaction that you can roll back to later if needed. It allows you to undo part of a transaction instead of the whole transaction</w:t>
      </w:r>
    </w:p>
    <w:p w14:paraId="2CEBA12D" w14:textId="61A69995" w:rsidR="00B075B6" w:rsidRPr="00B075B6" w:rsidRDefault="00B075B6" w:rsidP="00B075B6">
      <w:pPr>
        <w:rPr>
          <w:rFonts w:ascii="Arial" w:hAnsi="Arial" w:cs="Arial"/>
          <w:color w:val="202124"/>
          <w:sz w:val="36"/>
          <w:szCs w:val="36"/>
          <w:shd w:val="clear" w:color="auto" w:fill="FFFFFF"/>
        </w:rPr>
      </w:pPr>
      <w:r w:rsidRPr="00B075B6">
        <w:rPr>
          <w:rFonts w:ascii="Arial" w:hAnsi="Arial" w:cs="Arial"/>
          <w:color w:val="202124"/>
          <w:sz w:val="36"/>
          <w:szCs w:val="36"/>
          <w:shd w:val="clear" w:color="auto" w:fill="FFFFFF"/>
        </w:rPr>
        <w:t xml:space="preserve">To create </w:t>
      </w:r>
      <w:proofErr w:type="gramStart"/>
      <w:r w:rsidRPr="00B075B6">
        <w:rPr>
          <w:rFonts w:ascii="Arial" w:hAnsi="Arial" w:cs="Arial"/>
          <w:color w:val="202124"/>
          <w:sz w:val="36"/>
          <w:szCs w:val="36"/>
          <w:shd w:val="clear" w:color="auto" w:fill="FFFFFF"/>
        </w:rPr>
        <w:t>a</w:t>
      </w:r>
      <w:proofErr w:type="gramEnd"/>
      <w:r w:rsidRPr="00B075B6">
        <w:rPr>
          <w:rFonts w:ascii="Arial" w:hAnsi="Arial" w:cs="Arial"/>
          <w:color w:val="202124"/>
          <w:sz w:val="36"/>
          <w:szCs w:val="36"/>
          <w:shd w:val="clear" w:color="auto" w:fill="FFFFFF"/>
        </w:rPr>
        <w:t xml:space="preserve"> save</w:t>
      </w:r>
      <w:r w:rsidRPr="00B075B6">
        <w:rPr>
          <w:rFonts w:ascii="Arial" w:hAnsi="Arial" w:cs="Arial"/>
          <w:color w:val="202124"/>
          <w:sz w:val="36"/>
          <w:szCs w:val="36"/>
          <w:shd w:val="clear" w:color="auto" w:fill="FFFFFF"/>
        </w:rPr>
        <w:t xml:space="preserve"> </w:t>
      </w:r>
      <w:r w:rsidRPr="00B075B6">
        <w:rPr>
          <w:rFonts w:ascii="Arial" w:hAnsi="Arial" w:cs="Arial"/>
          <w:color w:val="202124"/>
          <w:sz w:val="36"/>
          <w:szCs w:val="36"/>
          <w:shd w:val="clear" w:color="auto" w:fill="FFFFFF"/>
        </w:rPr>
        <w:t>point, you can use the syntax:</w:t>
      </w:r>
    </w:p>
    <w:p w14:paraId="66931170" w14:textId="77777777" w:rsidR="00B075B6" w:rsidRPr="00B075B6" w:rsidRDefault="00B075B6" w:rsidP="00B075B6">
      <w:pPr>
        <w:rPr>
          <w:rFonts w:ascii="Arial" w:hAnsi="Arial" w:cs="Arial"/>
          <w:color w:val="202124"/>
          <w:sz w:val="36"/>
          <w:szCs w:val="36"/>
          <w:shd w:val="clear" w:color="auto" w:fill="FFFFFF"/>
        </w:rPr>
      </w:pPr>
    </w:p>
    <w:p w14:paraId="4891ECBF" w14:textId="4F5EC0CB" w:rsidR="00B075B6" w:rsidRPr="00B075B6" w:rsidRDefault="00B075B6" w:rsidP="00B075B6">
      <w:pPr>
        <w:rPr>
          <w:rFonts w:ascii="Arial" w:hAnsi="Arial" w:cs="Arial"/>
          <w:color w:val="202124"/>
          <w:sz w:val="36"/>
          <w:szCs w:val="36"/>
          <w:shd w:val="clear" w:color="auto" w:fill="FFFFFF"/>
        </w:rPr>
      </w:pPr>
      <w:r w:rsidRPr="00B075B6">
        <w:rPr>
          <w:rFonts w:ascii="Arial" w:hAnsi="Arial" w:cs="Arial"/>
          <w:color w:val="202124"/>
          <w:sz w:val="36"/>
          <w:szCs w:val="36"/>
          <w:shd w:val="clear" w:color="auto" w:fill="FFFFFF"/>
        </w:rPr>
        <w:t>SAVEPOINT save</w:t>
      </w:r>
      <w:r w:rsidRPr="00B075B6">
        <w:rPr>
          <w:rFonts w:ascii="Arial" w:hAnsi="Arial" w:cs="Arial"/>
          <w:color w:val="202124"/>
          <w:sz w:val="36"/>
          <w:szCs w:val="36"/>
          <w:shd w:val="clear" w:color="auto" w:fill="FFFFFF"/>
        </w:rPr>
        <w:t xml:space="preserve"> </w:t>
      </w:r>
      <w:proofErr w:type="spellStart"/>
      <w:r w:rsidRPr="00B075B6">
        <w:rPr>
          <w:rFonts w:ascii="Arial" w:hAnsi="Arial" w:cs="Arial"/>
          <w:color w:val="202124"/>
          <w:sz w:val="36"/>
          <w:szCs w:val="36"/>
          <w:shd w:val="clear" w:color="auto" w:fill="FFFFFF"/>
        </w:rPr>
        <w:t>point_name</w:t>
      </w:r>
      <w:proofErr w:type="spellEnd"/>
      <w:r w:rsidRPr="00B075B6">
        <w:rPr>
          <w:rFonts w:ascii="Arial" w:hAnsi="Arial" w:cs="Arial"/>
          <w:color w:val="202124"/>
          <w:sz w:val="36"/>
          <w:szCs w:val="36"/>
          <w:shd w:val="clear" w:color="auto" w:fill="FFFFFF"/>
        </w:rPr>
        <w:t>;</w:t>
      </w:r>
      <w:r w:rsidRPr="00B075B6">
        <w:rPr>
          <w:rFonts w:ascii="Arial" w:hAnsi="Arial" w:cs="Arial"/>
          <w:color w:val="202124"/>
          <w:sz w:val="36"/>
          <w:szCs w:val="36"/>
          <w:shd w:val="clear" w:color="auto" w:fill="FFFFFF"/>
        </w:rPr>
        <w:t xml:space="preserve"> </w:t>
      </w:r>
    </w:p>
    <w:p w14:paraId="6BC25A0A" w14:textId="01171985" w:rsidR="00B075B6" w:rsidRPr="00B075B6" w:rsidRDefault="00B075B6" w:rsidP="00B075B6">
      <w:pPr>
        <w:rPr>
          <w:rFonts w:ascii="Arial" w:hAnsi="Arial" w:cs="Arial"/>
          <w:color w:val="202124"/>
          <w:sz w:val="36"/>
          <w:szCs w:val="36"/>
          <w:shd w:val="clear" w:color="auto" w:fill="FFFFFF"/>
        </w:rPr>
      </w:pPr>
      <w:r w:rsidRPr="00B075B6">
        <w:rPr>
          <w:rFonts w:ascii="Arial" w:hAnsi="Arial" w:cs="Arial"/>
          <w:color w:val="202124"/>
          <w:sz w:val="36"/>
          <w:szCs w:val="36"/>
          <w:shd w:val="clear" w:color="auto" w:fill="FFFFFF"/>
        </w:rPr>
        <w:t>where save</w:t>
      </w:r>
      <w:r w:rsidRPr="00B075B6">
        <w:rPr>
          <w:rFonts w:ascii="Arial" w:hAnsi="Arial" w:cs="Arial"/>
          <w:color w:val="202124"/>
          <w:sz w:val="36"/>
          <w:szCs w:val="36"/>
          <w:shd w:val="clear" w:color="auto" w:fill="FFFFFF"/>
        </w:rPr>
        <w:t xml:space="preserve"> </w:t>
      </w:r>
      <w:proofErr w:type="spellStart"/>
      <w:r w:rsidRPr="00B075B6">
        <w:rPr>
          <w:rFonts w:ascii="Arial" w:hAnsi="Arial" w:cs="Arial"/>
          <w:color w:val="202124"/>
          <w:sz w:val="36"/>
          <w:szCs w:val="36"/>
          <w:shd w:val="clear" w:color="auto" w:fill="FFFFFF"/>
        </w:rPr>
        <w:t>point_name</w:t>
      </w:r>
      <w:proofErr w:type="spellEnd"/>
      <w:r w:rsidRPr="00B075B6">
        <w:rPr>
          <w:rFonts w:ascii="Arial" w:hAnsi="Arial" w:cs="Arial"/>
          <w:color w:val="202124"/>
          <w:sz w:val="36"/>
          <w:szCs w:val="36"/>
          <w:shd w:val="clear" w:color="auto" w:fill="FFFFFF"/>
        </w:rPr>
        <w:t xml:space="preserve"> is a unique identifier for the savepoint45.</w:t>
      </w:r>
    </w:p>
    <w:p w14:paraId="1A052F37" w14:textId="77777777" w:rsidR="00B075B6" w:rsidRPr="00B075B6" w:rsidRDefault="00B075B6" w:rsidP="00B075B6">
      <w:pPr>
        <w:rPr>
          <w:rFonts w:ascii="Arial" w:hAnsi="Arial" w:cs="Arial"/>
          <w:color w:val="202124"/>
          <w:sz w:val="36"/>
          <w:szCs w:val="36"/>
          <w:shd w:val="clear" w:color="auto" w:fill="FFFFFF"/>
        </w:rPr>
      </w:pPr>
    </w:p>
    <w:p w14:paraId="53F114F1" w14:textId="6E3ABAC3" w:rsidR="00B075B6" w:rsidRPr="00B075B6" w:rsidRDefault="00B075B6" w:rsidP="00B075B6">
      <w:pPr>
        <w:rPr>
          <w:rFonts w:ascii="Arial" w:hAnsi="Arial" w:cs="Arial"/>
          <w:color w:val="202124"/>
          <w:sz w:val="36"/>
          <w:szCs w:val="36"/>
          <w:shd w:val="clear" w:color="auto" w:fill="FFFFFF"/>
        </w:rPr>
      </w:pPr>
      <w:r w:rsidRPr="00B075B6">
        <w:rPr>
          <w:rFonts w:ascii="Arial" w:hAnsi="Arial" w:cs="Arial"/>
          <w:color w:val="202124"/>
          <w:sz w:val="36"/>
          <w:szCs w:val="36"/>
          <w:shd w:val="clear" w:color="auto" w:fill="FFFFFF"/>
        </w:rPr>
        <w:lastRenderedPageBreak/>
        <w:t>For example, you can create a save</w:t>
      </w:r>
      <w:r w:rsidRPr="00B075B6">
        <w:rPr>
          <w:rFonts w:ascii="Arial" w:hAnsi="Arial" w:cs="Arial"/>
          <w:color w:val="202124"/>
          <w:sz w:val="36"/>
          <w:szCs w:val="36"/>
          <w:shd w:val="clear" w:color="auto" w:fill="FFFFFF"/>
        </w:rPr>
        <w:t xml:space="preserve"> </w:t>
      </w:r>
      <w:r w:rsidRPr="00B075B6">
        <w:rPr>
          <w:rFonts w:ascii="Arial" w:hAnsi="Arial" w:cs="Arial"/>
          <w:color w:val="202124"/>
          <w:sz w:val="36"/>
          <w:szCs w:val="36"/>
          <w:shd w:val="clear" w:color="auto" w:fill="FFFFFF"/>
        </w:rPr>
        <w:t xml:space="preserve">point named </w:t>
      </w:r>
      <w:proofErr w:type="spellStart"/>
      <w:r w:rsidRPr="00B075B6">
        <w:rPr>
          <w:rFonts w:ascii="Arial" w:hAnsi="Arial" w:cs="Arial"/>
          <w:color w:val="202124"/>
          <w:sz w:val="36"/>
          <w:szCs w:val="36"/>
          <w:shd w:val="clear" w:color="auto" w:fill="FFFFFF"/>
        </w:rPr>
        <w:t>table_create</w:t>
      </w:r>
      <w:proofErr w:type="spellEnd"/>
      <w:r w:rsidRPr="00B075B6">
        <w:rPr>
          <w:rFonts w:ascii="Arial" w:hAnsi="Arial" w:cs="Arial"/>
          <w:color w:val="202124"/>
          <w:sz w:val="36"/>
          <w:szCs w:val="36"/>
          <w:shd w:val="clear" w:color="auto" w:fill="FFFFFF"/>
        </w:rPr>
        <w:t xml:space="preserve"> before inserting data into a table:</w:t>
      </w:r>
    </w:p>
    <w:p w14:paraId="62BD31B9" w14:textId="77777777" w:rsidR="00B075B6" w:rsidRPr="00B075B6" w:rsidRDefault="00B075B6" w:rsidP="00B075B6">
      <w:pPr>
        <w:rPr>
          <w:rFonts w:ascii="Arial" w:hAnsi="Arial" w:cs="Arial"/>
          <w:color w:val="202124"/>
          <w:sz w:val="36"/>
          <w:szCs w:val="36"/>
          <w:shd w:val="clear" w:color="auto" w:fill="FFFFFF"/>
        </w:rPr>
      </w:pPr>
    </w:p>
    <w:p w14:paraId="0F296DB0" w14:textId="77777777" w:rsidR="00B075B6" w:rsidRPr="00B075B6" w:rsidRDefault="00B075B6" w:rsidP="00B075B6">
      <w:pPr>
        <w:rPr>
          <w:rFonts w:ascii="Arial" w:hAnsi="Arial" w:cs="Arial"/>
          <w:color w:val="202124"/>
          <w:sz w:val="36"/>
          <w:szCs w:val="36"/>
          <w:shd w:val="clear" w:color="auto" w:fill="FFFFFF"/>
        </w:rPr>
      </w:pPr>
      <w:r w:rsidRPr="00B075B6">
        <w:rPr>
          <w:rFonts w:ascii="Arial" w:hAnsi="Arial" w:cs="Arial"/>
          <w:color w:val="202124"/>
          <w:sz w:val="36"/>
          <w:szCs w:val="36"/>
          <w:shd w:val="clear" w:color="auto" w:fill="FFFFFF"/>
        </w:rPr>
        <w:t xml:space="preserve">SQL&gt; CREATE TABLE </w:t>
      </w:r>
      <w:proofErr w:type="spellStart"/>
      <w:r w:rsidRPr="00B075B6">
        <w:rPr>
          <w:rFonts w:ascii="Arial" w:hAnsi="Arial" w:cs="Arial"/>
          <w:color w:val="202124"/>
          <w:sz w:val="36"/>
          <w:szCs w:val="36"/>
          <w:shd w:val="clear" w:color="auto" w:fill="FFFFFF"/>
        </w:rPr>
        <w:t>emp_data</w:t>
      </w:r>
      <w:proofErr w:type="spellEnd"/>
      <w:r w:rsidRPr="00B075B6">
        <w:rPr>
          <w:rFonts w:ascii="Arial" w:hAnsi="Arial" w:cs="Arial"/>
          <w:color w:val="202124"/>
          <w:sz w:val="36"/>
          <w:szCs w:val="36"/>
          <w:shd w:val="clear" w:color="auto" w:fill="FFFFFF"/>
        </w:rPr>
        <w:t xml:space="preserve"> </w:t>
      </w:r>
      <w:proofErr w:type="gramStart"/>
      <w:r w:rsidRPr="00B075B6">
        <w:rPr>
          <w:rFonts w:ascii="Arial" w:hAnsi="Arial" w:cs="Arial"/>
          <w:color w:val="202124"/>
          <w:sz w:val="36"/>
          <w:szCs w:val="36"/>
          <w:shd w:val="clear" w:color="auto" w:fill="FFFFFF"/>
        </w:rPr>
        <w:t>( no</w:t>
      </w:r>
      <w:proofErr w:type="gramEnd"/>
      <w:r w:rsidRPr="00B075B6">
        <w:rPr>
          <w:rFonts w:ascii="Arial" w:hAnsi="Arial" w:cs="Arial"/>
          <w:color w:val="202124"/>
          <w:sz w:val="36"/>
          <w:szCs w:val="36"/>
          <w:shd w:val="clear" w:color="auto" w:fill="FFFFFF"/>
        </w:rPr>
        <w:t xml:space="preserve"> NUMBER(3), name VARCHAR(50), code VARCHAR(12) );</w:t>
      </w:r>
    </w:p>
    <w:p w14:paraId="4361A67E" w14:textId="77777777" w:rsidR="00B075B6" w:rsidRPr="00B075B6" w:rsidRDefault="00B075B6" w:rsidP="00B075B6">
      <w:pPr>
        <w:rPr>
          <w:rFonts w:ascii="Arial" w:hAnsi="Arial" w:cs="Arial"/>
          <w:color w:val="202124"/>
          <w:sz w:val="36"/>
          <w:szCs w:val="36"/>
          <w:shd w:val="clear" w:color="auto" w:fill="FFFFFF"/>
        </w:rPr>
      </w:pPr>
    </w:p>
    <w:p w14:paraId="143D1A66" w14:textId="77777777" w:rsidR="00B075B6" w:rsidRPr="00B075B6" w:rsidRDefault="00B075B6" w:rsidP="00B075B6">
      <w:pPr>
        <w:rPr>
          <w:rFonts w:ascii="Arial" w:hAnsi="Arial" w:cs="Arial"/>
          <w:color w:val="202124"/>
          <w:sz w:val="36"/>
          <w:szCs w:val="36"/>
          <w:shd w:val="clear" w:color="auto" w:fill="FFFFFF"/>
        </w:rPr>
      </w:pPr>
      <w:r w:rsidRPr="00B075B6">
        <w:rPr>
          <w:rFonts w:ascii="Arial" w:hAnsi="Arial" w:cs="Arial"/>
          <w:color w:val="202124"/>
          <w:sz w:val="36"/>
          <w:szCs w:val="36"/>
          <w:shd w:val="clear" w:color="auto" w:fill="FFFFFF"/>
        </w:rPr>
        <w:t>Table created.</w:t>
      </w:r>
    </w:p>
    <w:p w14:paraId="072A80BE" w14:textId="77777777" w:rsidR="00B075B6" w:rsidRPr="00B075B6" w:rsidRDefault="00B075B6" w:rsidP="00B075B6">
      <w:pPr>
        <w:rPr>
          <w:rFonts w:ascii="Arial" w:hAnsi="Arial" w:cs="Arial"/>
          <w:color w:val="202124"/>
          <w:sz w:val="36"/>
          <w:szCs w:val="36"/>
          <w:shd w:val="clear" w:color="auto" w:fill="FFFFFF"/>
        </w:rPr>
      </w:pPr>
    </w:p>
    <w:p w14:paraId="0499A9A8" w14:textId="77777777" w:rsidR="00B075B6" w:rsidRPr="00B075B6" w:rsidRDefault="00B075B6" w:rsidP="00B075B6">
      <w:pPr>
        <w:rPr>
          <w:rFonts w:ascii="Arial" w:hAnsi="Arial" w:cs="Arial"/>
          <w:color w:val="202124"/>
          <w:sz w:val="36"/>
          <w:szCs w:val="36"/>
          <w:shd w:val="clear" w:color="auto" w:fill="FFFFFF"/>
        </w:rPr>
      </w:pPr>
      <w:r w:rsidRPr="00B075B6">
        <w:rPr>
          <w:rFonts w:ascii="Arial" w:hAnsi="Arial" w:cs="Arial"/>
          <w:color w:val="202124"/>
          <w:sz w:val="36"/>
          <w:szCs w:val="36"/>
          <w:shd w:val="clear" w:color="auto" w:fill="FFFFFF"/>
        </w:rPr>
        <w:t xml:space="preserve">SQL&gt; SAVEPOINT </w:t>
      </w:r>
      <w:proofErr w:type="spellStart"/>
      <w:r w:rsidRPr="00B075B6">
        <w:rPr>
          <w:rFonts w:ascii="Arial" w:hAnsi="Arial" w:cs="Arial"/>
          <w:color w:val="202124"/>
          <w:sz w:val="36"/>
          <w:szCs w:val="36"/>
          <w:shd w:val="clear" w:color="auto" w:fill="FFFFFF"/>
        </w:rPr>
        <w:t>table_create</w:t>
      </w:r>
      <w:proofErr w:type="spellEnd"/>
      <w:r w:rsidRPr="00B075B6">
        <w:rPr>
          <w:rFonts w:ascii="Arial" w:hAnsi="Arial" w:cs="Arial"/>
          <w:color w:val="202124"/>
          <w:sz w:val="36"/>
          <w:szCs w:val="36"/>
          <w:shd w:val="clear" w:color="auto" w:fill="FFFFFF"/>
        </w:rPr>
        <w:t>;</w:t>
      </w:r>
    </w:p>
    <w:p w14:paraId="160E4117" w14:textId="77777777" w:rsidR="00B075B6" w:rsidRPr="00B075B6" w:rsidRDefault="00B075B6" w:rsidP="00B075B6">
      <w:pPr>
        <w:rPr>
          <w:rFonts w:ascii="Arial" w:hAnsi="Arial" w:cs="Arial"/>
          <w:color w:val="202124"/>
          <w:sz w:val="36"/>
          <w:szCs w:val="36"/>
          <w:shd w:val="clear" w:color="auto" w:fill="FFFFFF"/>
        </w:rPr>
      </w:pPr>
    </w:p>
    <w:p w14:paraId="51427B66" w14:textId="5E1BB490" w:rsidR="00B075B6" w:rsidRPr="00B075B6" w:rsidRDefault="00B075B6" w:rsidP="00B075B6">
      <w:pPr>
        <w:rPr>
          <w:rFonts w:ascii="Arial" w:hAnsi="Arial" w:cs="Arial"/>
          <w:color w:val="202124"/>
          <w:sz w:val="36"/>
          <w:szCs w:val="36"/>
          <w:shd w:val="clear" w:color="auto" w:fill="FFFFFF"/>
        </w:rPr>
      </w:pPr>
      <w:r w:rsidRPr="00B075B6">
        <w:rPr>
          <w:rFonts w:ascii="Arial" w:hAnsi="Arial" w:cs="Arial"/>
          <w:color w:val="202124"/>
          <w:sz w:val="36"/>
          <w:szCs w:val="36"/>
          <w:shd w:val="clear" w:color="auto" w:fill="FFFFFF"/>
        </w:rPr>
        <w:t>Save</w:t>
      </w:r>
      <w:r w:rsidRPr="00B075B6">
        <w:rPr>
          <w:rFonts w:ascii="Arial" w:hAnsi="Arial" w:cs="Arial"/>
          <w:color w:val="202124"/>
          <w:sz w:val="36"/>
          <w:szCs w:val="36"/>
          <w:shd w:val="clear" w:color="auto" w:fill="FFFFFF"/>
        </w:rPr>
        <w:t xml:space="preserve"> </w:t>
      </w:r>
      <w:r w:rsidRPr="00B075B6">
        <w:rPr>
          <w:rFonts w:ascii="Arial" w:hAnsi="Arial" w:cs="Arial"/>
          <w:color w:val="202124"/>
          <w:sz w:val="36"/>
          <w:szCs w:val="36"/>
          <w:shd w:val="clear" w:color="auto" w:fill="FFFFFF"/>
        </w:rPr>
        <w:t>point created.</w:t>
      </w:r>
    </w:p>
    <w:p w14:paraId="4ABE4EAF" w14:textId="77777777" w:rsidR="00B075B6" w:rsidRPr="00B075B6" w:rsidRDefault="00B075B6" w:rsidP="00B075B6">
      <w:pPr>
        <w:rPr>
          <w:rFonts w:ascii="Arial" w:hAnsi="Arial" w:cs="Arial"/>
          <w:color w:val="202124"/>
          <w:sz w:val="36"/>
          <w:szCs w:val="36"/>
          <w:shd w:val="clear" w:color="auto" w:fill="FFFFFF"/>
        </w:rPr>
      </w:pPr>
    </w:p>
    <w:p w14:paraId="24BA8959" w14:textId="77777777" w:rsidR="00B075B6" w:rsidRPr="00B075B6" w:rsidRDefault="00B075B6" w:rsidP="00B075B6">
      <w:pPr>
        <w:rPr>
          <w:rFonts w:ascii="Arial" w:hAnsi="Arial" w:cs="Arial"/>
          <w:color w:val="202124"/>
          <w:sz w:val="40"/>
          <w:szCs w:val="40"/>
          <w:shd w:val="clear" w:color="auto" w:fill="FFFFFF"/>
        </w:rPr>
      </w:pPr>
    </w:p>
    <w:p w14:paraId="17F60855" w14:textId="1B0A9DB7" w:rsidR="00B075B6" w:rsidRPr="00B075B6" w:rsidRDefault="00B075B6" w:rsidP="00B075B6">
      <w:pPr>
        <w:rPr>
          <w:rFonts w:ascii="Arial" w:hAnsi="Arial" w:cs="Arial"/>
          <w:b/>
          <w:bCs/>
          <w:color w:val="202124"/>
          <w:sz w:val="40"/>
          <w:szCs w:val="40"/>
          <w:shd w:val="clear" w:color="auto" w:fill="FFFFFF"/>
        </w:rPr>
      </w:pPr>
      <w:r w:rsidRPr="00B075B6">
        <w:rPr>
          <w:rFonts w:ascii="Arial" w:hAnsi="Arial" w:cs="Arial"/>
          <w:b/>
          <w:bCs/>
          <w:color w:val="202124"/>
          <w:sz w:val="40"/>
          <w:szCs w:val="40"/>
          <w:shd w:val="clear" w:color="auto" w:fill="FFFFFF"/>
        </w:rPr>
        <w:t>Q10. What is Trigger and how to create a Trigger in SQL?</w:t>
      </w:r>
    </w:p>
    <w:p w14:paraId="262EFC0B" w14:textId="77777777" w:rsidR="00B075B6" w:rsidRPr="00B075B6" w:rsidRDefault="00B075B6" w:rsidP="00B075B6">
      <w:pPr>
        <w:rPr>
          <w:rFonts w:ascii="Arial" w:hAnsi="Arial" w:cs="Arial"/>
          <w:b/>
          <w:bCs/>
          <w:color w:val="202124"/>
          <w:sz w:val="36"/>
          <w:szCs w:val="36"/>
          <w:shd w:val="clear" w:color="auto" w:fill="FFFFFF"/>
        </w:rPr>
      </w:pPr>
    </w:p>
    <w:p w14:paraId="4B97EDBF" w14:textId="3B7B6854" w:rsidR="00B075B6" w:rsidRPr="00B075B6" w:rsidRDefault="00B075B6" w:rsidP="00B075B6">
      <w:pPr>
        <w:rPr>
          <w:rFonts w:ascii="Arial" w:hAnsi="Arial" w:cs="Arial"/>
          <w:color w:val="202124"/>
          <w:sz w:val="36"/>
          <w:szCs w:val="36"/>
          <w:shd w:val="clear" w:color="auto" w:fill="FFFFFF"/>
        </w:rPr>
      </w:pPr>
      <w:r w:rsidRPr="00B075B6">
        <w:rPr>
          <w:rFonts w:ascii="Arial" w:hAnsi="Arial" w:cs="Arial"/>
          <w:b/>
          <w:bCs/>
          <w:color w:val="202124"/>
          <w:sz w:val="36"/>
          <w:szCs w:val="36"/>
          <w:shd w:val="clear" w:color="auto" w:fill="FFFFFF"/>
        </w:rPr>
        <w:t xml:space="preserve">Ans.    </w:t>
      </w:r>
      <w:r w:rsidRPr="00B075B6">
        <w:rPr>
          <w:rFonts w:ascii="Arial" w:hAnsi="Arial" w:cs="Arial"/>
          <w:color w:val="202124"/>
          <w:sz w:val="36"/>
          <w:szCs w:val="36"/>
          <w:shd w:val="clear" w:color="auto" w:fill="FFFFFF"/>
        </w:rPr>
        <w:t>A trigger is a set of SQL statements that automatically execute when specific events occur on a table, such as insert, update or delete12. Triggers help to maintain data integrity, accuracy and consistency1.</w:t>
      </w:r>
    </w:p>
    <w:p w14:paraId="1E8899B9" w14:textId="77777777" w:rsidR="00B075B6" w:rsidRPr="00B075B6" w:rsidRDefault="00B075B6" w:rsidP="00B075B6">
      <w:pPr>
        <w:rPr>
          <w:rFonts w:ascii="Arial" w:hAnsi="Arial" w:cs="Arial"/>
          <w:color w:val="202124"/>
          <w:sz w:val="36"/>
          <w:szCs w:val="36"/>
          <w:shd w:val="clear" w:color="auto" w:fill="FFFFFF"/>
        </w:rPr>
      </w:pPr>
    </w:p>
    <w:p w14:paraId="797DFFCE" w14:textId="77777777" w:rsidR="00B075B6" w:rsidRPr="00B075B6" w:rsidRDefault="00B075B6" w:rsidP="00B075B6">
      <w:pPr>
        <w:rPr>
          <w:rFonts w:ascii="Arial" w:hAnsi="Arial" w:cs="Arial"/>
          <w:color w:val="202124"/>
          <w:sz w:val="36"/>
          <w:szCs w:val="36"/>
          <w:shd w:val="clear" w:color="auto" w:fill="FFFFFF"/>
        </w:rPr>
      </w:pPr>
      <w:r w:rsidRPr="00B075B6">
        <w:rPr>
          <w:rFonts w:ascii="Arial" w:hAnsi="Arial" w:cs="Arial"/>
          <w:color w:val="202124"/>
          <w:sz w:val="36"/>
          <w:szCs w:val="36"/>
          <w:shd w:val="clear" w:color="auto" w:fill="FFFFFF"/>
        </w:rPr>
        <w:t>To create a trigger, you can use the syntax:</w:t>
      </w:r>
    </w:p>
    <w:p w14:paraId="71CB8B7A" w14:textId="77777777" w:rsidR="00B075B6" w:rsidRPr="00B075B6" w:rsidRDefault="00B075B6" w:rsidP="00B075B6">
      <w:pPr>
        <w:rPr>
          <w:rFonts w:ascii="Arial" w:hAnsi="Arial" w:cs="Arial"/>
          <w:color w:val="202124"/>
          <w:sz w:val="36"/>
          <w:szCs w:val="36"/>
          <w:shd w:val="clear" w:color="auto" w:fill="FFFFFF"/>
        </w:rPr>
      </w:pPr>
    </w:p>
    <w:p w14:paraId="28B2BB16" w14:textId="77777777" w:rsidR="00B075B6" w:rsidRPr="00B075B6" w:rsidRDefault="00B075B6" w:rsidP="00B075B6">
      <w:pPr>
        <w:rPr>
          <w:rFonts w:ascii="Arial" w:hAnsi="Arial" w:cs="Arial"/>
          <w:color w:val="202124"/>
          <w:sz w:val="36"/>
          <w:szCs w:val="36"/>
          <w:shd w:val="clear" w:color="auto" w:fill="FFFFFF"/>
        </w:rPr>
      </w:pPr>
      <w:r w:rsidRPr="00B075B6">
        <w:rPr>
          <w:rFonts w:ascii="Arial" w:hAnsi="Arial" w:cs="Arial"/>
          <w:color w:val="202124"/>
          <w:sz w:val="36"/>
          <w:szCs w:val="36"/>
          <w:shd w:val="clear" w:color="auto" w:fill="FFFFFF"/>
        </w:rPr>
        <w:t xml:space="preserve">CREATE TRIGGER </w:t>
      </w:r>
      <w:proofErr w:type="spellStart"/>
      <w:r w:rsidRPr="00B075B6">
        <w:rPr>
          <w:rFonts w:ascii="Arial" w:hAnsi="Arial" w:cs="Arial"/>
          <w:color w:val="202124"/>
          <w:sz w:val="36"/>
          <w:szCs w:val="36"/>
          <w:shd w:val="clear" w:color="auto" w:fill="FFFFFF"/>
        </w:rPr>
        <w:t>trigger_name</w:t>
      </w:r>
      <w:proofErr w:type="spellEnd"/>
      <w:r w:rsidRPr="00B075B6">
        <w:rPr>
          <w:rFonts w:ascii="Arial" w:hAnsi="Arial" w:cs="Arial"/>
          <w:color w:val="202124"/>
          <w:sz w:val="36"/>
          <w:szCs w:val="36"/>
          <w:shd w:val="clear" w:color="auto" w:fill="FFFFFF"/>
        </w:rPr>
        <w:t xml:space="preserve"> ON </w:t>
      </w:r>
      <w:proofErr w:type="spellStart"/>
      <w:r w:rsidRPr="00B075B6">
        <w:rPr>
          <w:rFonts w:ascii="Arial" w:hAnsi="Arial" w:cs="Arial"/>
          <w:color w:val="202124"/>
          <w:sz w:val="36"/>
          <w:szCs w:val="36"/>
          <w:shd w:val="clear" w:color="auto" w:fill="FFFFFF"/>
        </w:rPr>
        <w:t>table_name</w:t>
      </w:r>
      <w:proofErr w:type="spellEnd"/>
      <w:r w:rsidRPr="00B075B6">
        <w:rPr>
          <w:rFonts w:ascii="Arial" w:hAnsi="Arial" w:cs="Arial"/>
          <w:color w:val="202124"/>
          <w:sz w:val="36"/>
          <w:szCs w:val="36"/>
          <w:shd w:val="clear" w:color="auto" w:fill="FFFFFF"/>
        </w:rPr>
        <w:t xml:space="preserve"> FOR </w:t>
      </w:r>
      <w:proofErr w:type="spellStart"/>
      <w:r w:rsidRPr="00B075B6">
        <w:rPr>
          <w:rFonts w:ascii="Arial" w:hAnsi="Arial" w:cs="Arial"/>
          <w:color w:val="202124"/>
          <w:sz w:val="36"/>
          <w:szCs w:val="36"/>
          <w:shd w:val="clear" w:color="auto" w:fill="FFFFFF"/>
        </w:rPr>
        <w:t>event_name</w:t>
      </w:r>
      <w:proofErr w:type="spellEnd"/>
      <w:r w:rsidRPr="00B075B6">
        <w:rPr>
          <w:rFonts w:ascii="Arial" w:hAnsi="Arial" w:cs="Arial"/>
          <w:color w:val="202124"/>
          <w:sz w:val="36"/>
          <w:szCs w:val="36"/>
          <w:shd w:val="clear" w:color="auto" w:fill="FFFFFF"/>
        </w:rPr>
        <w:t xml:space="preserve"> AS </w:t>
      </w:r>
      <w:proofErr w:type="spellStart"/>
      <w:r w:rsidRPr="00B075B6">
        <w:rPr>
          <w:rFonts w:ascii="Arial" w:hAnsi="Arial" w:cs="Arial"/>
          <w:color w:val="202124"/>
          <w:sz w:val="36"/>
          <w:szCs w:val="36"/>
          <w:shd w:val="clear" w:color="auto" w:fill="FFFFFF"/>
        </w:rPr>
        <w:t>trigger_body</w:t>
      </w:r>
      <w:proofErr w:type="spellEnd"/>
      <w:r w:rsidRPr="00B075B6">
        <w:rPr>
          <w:rFonts w:ascii="Arial" w:hAnsi="Arial" w:cs="Arial"/>
          <w:color w:val="202124"/>
          <w:sz w:val="36"/>
          <w:szCs w:val="36"/>
          <w:shd w:val="clear" w:color="auto" w:fill="FFFFFF"/>
        </w:rPr>
        <w:t>;</w:t>
      </w:r>
    </w:p>
    <w:p w14:paraId="6BC006E4" w14:textId="77777777" w:rsidR="00B075B6" w:rsidRPr="00B075B6" w:rsidRDefault="00B075B6" w:rsidP="00B075B6">
      <w:pPr>
        <w:rPr>
          <w:rFonts w:ascii="Arial" w:hAnsi="Arial" w:cs="Arial"/>
          <w:color w:val="202124"/>
          <w:sz w:val="36"/>
          <w:szCs w:val="36"/>
          <w:shd w:val="clear" w:color="auto" w:fill="FFFFFF"/>
        </w:rPr>
      </w:pPr>
    </w:p>
    <w:p w14:paraId="40D5591B" w14:textId="77777777" w:rsidR="00B075B6" w:rsidRPr="00B075B6" w:rsidRDefault="00B075B6" w:rsidP="00B075B6">
      <w:pPr>
        <w:rPr>
          <w:rFonts w:ascii="Arial" w:hAnsi="Arial" w:cs="Arial"/>
          <w:color w:val="202124"/>
          <w:sz w:val="36"/>
          <w:szCs w:val="36"/>
          <w:shd w:val="clear" w:color="auto" w:fill="FFFFFF"/>
        </w:rPr>
      </w:pPr>
      <w:r w:rsidRPr="00B075B6">
        <w:rPr>
          <w:rFonts w:ascii="Arial" w:hAnsi="Arial" w:cs="Arial"/>
          <w:color w:val="202124"/>
          <w:sz w:val="36"/>
          <w:szCs w:val="36"/>
          <w:shd w:val="clear" w:color="auto" w:fill="FFFFFF"/>
        </w:rPr>
        <w:t xml:space="preserve">where </w:t>
      </w:r>
      <w:proofErr w:type="spellStart"/>
      <w:r w:rsidRPr="00B075B6">
        <w:rPr>
          <w:rFonts w:ascii="Arial" w:hAnsi="Arial" w:cs="Arial"/>
          <w:color w:val="202124"/>
          <w:sz w:val="36"/>
          <w:szCs w:val="36"/>
          <w:shd w:val="clear" w:color="auto" w:fill="FFFFFF"/>
        </w:rPr>
        <w:t>trigger_name</w:t>
      </w:r>
      <w:proofErr w:type="spellEnd"/>
      <w:r w:rsidRPr="00B075B6">
        <w:rPr>
          <w:rFonts w:ascii="Arial" w:hAnsi="Arial" w:cs="Arial"/>
          <w:color w:val="202124"/>
          <w:sz w:val="36"/>
          <w:szCs w:val="36"/>
          <w:shd w:val="clear" w:color="auto" w:fill="FFFFFF"/>
        </w:rPr>
        <w:t xml:space="preserve"> is a unique identifier for the trigger, </w:t>
      </w:r>
      <w:proofErr w:type="spellStart"/>
      <w:r w:rsidRPr="00B075B6">
        <w:rPr>
          <w:rFonts w:ascii="Arial" w:hAnsi="Arial" w:cs="Arial"/>
          <w:color w:val="202124"/>
          <w:sz w:val="36"/>
          <w:szCs w:val="36"/>
          <w:shd w:val="clear" w:color="auto" w:fill="FFFFFF"/>
        </w:rPr>
        <w:t>table_name</w:t>
      </w:r>
      <w:proofErr w:type="spellEnd"/>
      <w:r w:rsidRPr="00B075B6">
        <w:rPr>
          <w:rFonts w:ascii="Arial" w:hAnsi="Arial" w:cs="Arial"/>
          <w:color w:val="202124"/>
          <w:sz w:val="36"/>
          <w:szCs w:val="36"/>
          <w:shd w:val="clear" w:color="auto" w:fill="FFFFFF"/>
        </w:rPr>
        <w:t xml:space="preserve"> is the name of the table on which the trigger is defined, </w:t>
      </w:r>
      <w:proofErr w:type="spellStart"/>
      <w:r w:rsidRPr="00B075B6">
        <w:rPr>
          <w:rFonts w:ascii="Arial" w:hAnsi="Arial" w:cs="Arial"/>
          <w:color w:val="202124"/>
          <w:sz w:val="36"/>
          <w:szCs w:val="36"/>
          <w:shd w:val="clear" w:color="auto" w:fill="FFFFFF"/>
        </w:rPr>
        <w:t>event_name</w:t>
      </w:r>
      <w:proofErr w:type="spellEnd"/>
      <w:r w:rsidRPr="00B075B6">
        <w:rPr>
          <w:rFonts w:ascii="Arial" w:hAnsi="Arial" w:cs="Arial"/>
          <w:color w:val="202124"/>
          <w:sz w:val="36"/>
          <w:szCs w:val="36"/>
          <w:shd w:val="clear" w:color="auto" w:fill="FFFFFF"/>
        </w:rPr>
        <w:t xml:space="preserve"> is the name of the event that activates the trigger, such as INSERT, UPDATE or </w:t>
      </w:r>
      <w:r w:rsidRPr="00B075B6">
        <w:rPr>
          <w:rFonts w:ascii="Arial" w:hAnsi="Arial" w:cs="Arial"/>
          <w:color w:val="202124"/>
          <w:sz w:val="36"/>
          <w:szCs w:val="36"/>
          <w:shd w:val="clear" w:color="auto" w:fill="FFFFFF"/>
        </w:rPr>
        <w:lastRenderedPageBreak/>
        <w:t xml:space="preserve">DELETE, and </w:t>
      </w:r>
      <w:proofErr w:type="spellStart"/>
      <w:r w:rsidRPr="00B075B6">
        <w:rPr>
          <w:rFonts w:ascii="Arial" w:hAnsi="Arial" w:cs="Arial"/>
          <w:color w:val="202124"/>
          <w:sz w:val="36"/>
          <w:szCs w:val="36"/>
          <w:shd w:val="clear" w:color="auto" w:fill="FFFFFF"/>
        </w:rPr>
        <w:t>trigger_body</w:t>
      </w:r>
      <w:proofErr w:type="spellEnd"/>
      <w:r w:rsidRPr="00B075B6">
        <w:rPr>
          <w:rFonts w:ascii="Arial" w:hAnsi="Arial" w:cs="Arial"/>
          <w:color w:val="202124"/>
          <w:sz w:val="36"/>
          <w:szCs w:val="36"/>
          <w:shd w:val="clear" w:color="auto" w:fill="FFFFFF"/>
        </w:rPr>
        <w:t xml:space="preserve"> is the set of SQL statements that execute when the trigger is fired2345.</w:t>
      </w:r>
    </w:p>
    <w:p w14:paraId="53C83973" w14:textId="77777777" w:rsidR="00B075B6" w:rsidRPr="00B075B6" w:rsidRDefault="00B075B6" w:rsidP="00B075B6">
      <w:pPr>
        <w:rPr>
          <w:rFonts w:ascii="Arial" w:hAnsi="Arial" w:cs="Arial"/>
          <w:color w:val="202124"/>
          <w:sz w:val="36"/>
          <w:szCs w:val="36"/>
          <w:shd w:val="clear" w:color="auto" w:fill="FFFFFF"/>
        </w:rPr>
      </w:pPr>
    </w:p>
    <w:p w14:paraId="4350C60C" w14:textId="77777777" w:rsidR="00B075B6" w:rsidRPr="00B075B6" w:rsidRDefault="00B075B6" w:rsidP="00B075B6">
      <w:pPr>
        <w:rPr>
          <w:rFonts w:ascii="Arial" w:hAnsi="Arial" w:cs="Arial"/>
          <w:color w:val="202124"/>
          <w:sz w:val="36"/>
          <w:szCs w:val="36"/>
          <w:shd w:val="clear" w:color="auto" w:fill="FFFFFF"/>
        </w:rPr>
      </w:pPr>
      <w:r w:rsidRPr="00B075B6">
        <w:rPr>
          <w:rFonts w:ascii="Arial" w:hAnsi="Arial" w:cs="Arial"/>
          <w:color w:val="202124"/>
          <w:sz w:val="36"/>
          <w:szCs w:val="36"/>
          <w:shd w:val="clear" w:color="auto" w:fill="FFFFFF"/>
        </w:rPr>
        <w:t xml:space="preserve">For example, you can create a trigger named </w:t>
      </w:r>
      <w:proofErr w:type="spellStart"/>
      <w:r w:rsidRPr="00B075B6">
        <w:rPr>
          <w:rFonts w:ascii="Arial" w:hAnsi="Arial" w:cs="Arial"/>
          <w:color w:val="202124"/>
          <w:sz w:val="36"/>
          <w:szCs w:val="36"/>
          <w:shd w:val="clear" w:color="auto" w:fill="FFFFFF"/>
        </w:rPr>
        <w:t>emp_audit</w:t>
      </w:r>
      <w:proofErr w:type="spellEnd"/>
      <w:r w:rsidRPr="00B075B6">
        <w:rPr>
          <w:rFonts w:ascii="Arial" w:hAnsi="Arial" w:cs="Arial"/>
          <w:color w:val="202124"/>
          <w:sz w:val="36"/>
          <w:szCs w:val="36"/>
          <w:shd w:val="clear" w:color="auto" w:fill="FFFFFF"/>
        </w:rPr>
        <w:t xml:space="preserve"> that inserts a record into an audit table whenever an employee record is updated or deleted:</w:t>
      </w:r>
    </w:p>
    <w:p w14:paraId="0CCA88F6" w14:textId="77777777" w:rsidR="00B075B6" w:rsidRPr="00B075B6" w:rsidRDefault="00B075B6" w:rsidP="00B075B6">
      <w:pPr>
        <w:rPr>
          <w:rFonts w:ascii="Arial" w:hAnsi="Arial" w:cs="Arial"/>
          <w:color w:val="202124"/>
          <w:sz w:val="36"/>
          <w:szCs w:val="36"/>
          <w:shd w:val="clear" w:color="auto" w:fill="FFFFFF"/>
        </w:rPr>
      </w:pPr>
    </w:p>
    <w:p w14:paraId="50F50D99" w14:textId="77777777" w:rsidR="00B075B6" w:rsidRPr="00B075B6" w:rsidRDefault="00B075B6" w:rsidP="00B075B6">
      <w:pPr>
        <w:rPr>
          <w:rFonts w:ascii="Arial" w:hAnsi="Arial" w:cs="Arial"/>
          <w:color w:val="202124"/>
          <w:sz w:val="36"/>
          <w:szCs w:val="36"/>
          <w:shd w:val="clear" w:color="auto" w:fill="FFFFFF"/>
        </w:rPr>
      </w:pPr>
      <w:r w:rsidRPr="00B075B6">
        <w:rPr>
          <w:rFonts w:ascii="Arial" w:hAnsi="Arial" w:cs="Arial"/>
          <w:color w:val="202124"/>
          <w:sz w:val="36"/>
          <w:szCs w:val="36"/>
          <w:shd w:val="clear" w:color="auto" w:fill="FFFFFF"/>
        </w:rPr>
        <w:t xml:space="preserve">CREATE TRIGGER </w:t>
      </w:r>
      <w:proofErr w:type="spellStart"/>
      <w:r w:rsidRPr="00B075B6">
        <w:rPr>
          <w:rFonts w:ascii="Arial" w:hAnsi="Arial" w:cs="Arial"/>
          <w:color w:val="202124"/>
          <w:sz w:val="36"/>
          <w:szCs w:val="36"/>
          <w:shd w:val="clear" w:color="auto" w:fill="FFFFFF"/>
        </w:rPr>
        <w:t>emp_audit</w:t>
      </w:r>
      <w:proofErr w:type="spellEnd"/>
      <w:r w:rsidRPr="00B075B6">
        <w:rPr>
          <w:rFonts w:ascii="Arial" w:hAnsi="Arial" w:cs="Arial"/>
          <w:color w:val="202124"/>
          <w:sz w:val="36"/>
          <w:szCs w:val="36"/>
          <w:shd w:val="clear" w:color="auto" w:fill="FFFFFF"/>
        </w:rPr>
        <w:t xml:space="preserve"> ON employee FOR UPDATE, DELETE AS</w:t>
      </w:r>
    </w:p>
    <w:p w14:paraId="64178451" w14:textId="77777777" w:rsidR="00B075B6" w:rsidRPr="00B075B6" w:rsidRDefault="00B075B6" w:rsidP="00B075B6">
      <w:pPr>
        <w:rPr>
          <w:rFonts w:ascii="Arial" w:hAnsi="Arial" w:cs="Arial"/>
          <w:color w:val="202124"/>
          <w:sz w:val="36"/>
          <w:szCs w:val="36"/>
          <w:shd w:val="clear" w:color="auto" w:fill="FFFFFF"/>
        </w:rPr>
      </w:pPr>
    </w:p>
    <w:p w14:paraId="4104FE6A" w14:textId="753BFA2E" w:rsidR="00B075B6" w:rsidRPr="00B075B6" w:rsidRDefault="00B075B6" w:rsidP="00B075B6">
      <w:pPr>
        <w:rPr>
          <w:rFonts w:ascii="Arial" w:hAnsi="Arial" w:cs="Arial"/>
          <w:color w:val="202124"/>
          <w:sz w:val="32"/>
          <w:szCs w:val="32"/>
          <w:shd w:val="clear" w:color="auto" w:fill="FFFFFF"/>
        </w:rPr>
      </w:pPr>
      <w:r w:rsidRPr="00B075B6">
        <w:rPr>
          <w:rFonts w:ascii="Arial" w:hAnsi="Arial" w:cs="Arial"/>
          <w:color w:val="202124"/>
          <w:sz w:val="36"/>
          <w:szCs w:val="36"/>
          <w:shd w:val="clear" w:color="auto" w:fill="FFFFFF"/>
        </w:rPr>
        <w:t>INSERT INTO audit (</w:t>
      </w:r>
      <w:proofErr w:type="spellStart"/>
      <w:r w:rsidRPr="00B075B6">
        <w:rPr>
          <w:rFonts w:ascii="Arial" w:hAnsi="Arial" w:cs="Arial"/>
          <w:color w:val="202124"/>
          <w:sz w:val="36"/>
          <w:szCs w:val="36"/>
          <w:shd w:val="clear" w:color="auto" w:fill="FFFFFF"/>
        </w:rPr>
        <w:t>emp_id</w:t>
      </w:r>
      <w:proofErr w:type="spellEnd"/>
      <w:r w:rsidRPr="00B075B6">
        <w:rPr>
          <w:rFonts w:ascii="Arial" w:hAnsi="Arial" w:cs="Arial"/>
          <w:color w:val="202124"/>
          <w:sz w:val="36"/>
          <w:szCs w:val="36"/>
          <w:shd w:val="clear" w:color="auto" w:fill="FFFFFF"/>
        </w:rPr>
        <w:t xml:space="preserve">, action, time) SELECT </w:t>
      </w:r>
      <w:proofErr w:type="spellStart"/>
      <w:r w:rsidRPr="00B075B6">
        <w:rPr>
          <w:rFonts w:ascii="Arial" w:hAnsi="Arial" w:cs="Arial"/>
          <w:color w:val="202124"/>
          <w:sz w:val="36"/>
          <w:szCs w:val="36"/>
          <w:shd w:val="clear" w:color="auto" w:fill="FFFFFF"/>
        </w:rPr>
        <w:t>emp_id</w:t>
      </w:r>
      <w:proofErr w:type="spellEnd"/>
      <w:r w:rsidRPr="00B075B6">
        <w:rPr>
          <w:rFonts w:ascii="Arial" w:hAnsi="Arial" w:cs="Arial"/>
          <w:color w:val="202124"/>
          <w:sz w:val="36"/>
          <w:szCs w:val="36"/>
          <w:shd w:val="clear" w:color="auto" w:fill="FFFFFF"/>
        </w:rPr>
        <w:t xml:space="preserve">, CASE WHEN </w:t>
      </w:r>
      <w:proofErr w:type="spellStart"/>
      <w:r w:rsidRPr="00B075B6">
        <w:rPr>
          <w:rFonts w:ascii="Arial" w:hAnsi="Arial" w:cs="Arial"/>
          <w:color w:val="202124"/>
          <w:sz w:val="36"/>
          <w:szCs w:val="36"/>
          <w:shd w:val="clear" w:color="auto" w:fill="FFFFFF"/>
        </w:rPr>
        <w:t>DELETED.emp_id</w:t>
      </w:r>
      <w:proofErr w:type="spellEnd"/>
      <w:r w:rsidRPr="00B075B6">
        <w:rPr>
          <w:rFonts w:ascii="Arial" w:hAnsi="Arial" w:cs="Arial"/>
          <w:color w:val="202124"/>
          <w:sz w:val="36"/>
          <w:szCs w:val="36"/>
          <w:shd w:val="clear" w:color="auto" w:fill="FFFFFF"/>
        </w:rPr>
        <w:t xml:space="preserve"> IS NULL THEN ‘INSERT’ ELSE ‘UPDATE’ END, </w:t>
      </w:r>
      <w:proofErr w:type="gramStart"/>
      <w:r w:rsidRPr="00B075B6">
        <w:rPr>
          <w:rFonts w:ascii="Arial" w:hAnsi="Arial" w:cs="Arial"/>
          <w:color w:val="202124"/>
          <w:sz w:val="36"/>
          <w:szCs w:val="36"/>
          <w:shd w:val="clear" w:color="auto" w:fill="FFFFFF"/>
        </w:rPr>
        <w:t>GETDATE(</w:t>
      </w:r>
      <w:proofErr w:type="gramEnd"/>
      <w:r w:rsidRPr="00B075B6">
        <w:rPr>
          <w:rFonts w:ascii="Arial" w:hAnsi="Arial" w:cs="Arial"/>
          <w:color w:val="202124"/>
          <w:sz w:val="36"/>
          <w:szCs w:val="36"/>
          <w:shd w:val="clear" w:color="auto" w:fill="FFFFFF"/>
        </w:rPr>
        <w:t xml:space="preserve">) FROM INSERTED UNION ALL SELECT </w:t>
      </w:r>
      <w:proofErr w:type="spellStart"/>
      <w:r w:rsidRPr="00B075B6">
        <w:rPr>
          <w:rFonts w:ascii="Arial" w:hAnsi="Arial" w:cs="Arial"/>
          <w:color w:val="202124"/>
          <w:sz w:val="36"/>
          <w:szCs w:val="36"/>
          <w:shd w:val="clear" w:color="auto" w:fill="FFFFFF"/>
        </w:rPr>
        <w:t>emp_id</w:t>
      </w:r>
      <w:proofErr w:type="spellEnd"/>
      <w:r w:rsidRPr="00B075B6">
        <w:rPr>
          <w:rFonts w:ascii="Arial" w:hAnsi="Arial" w:cs="Arial"/>
          <w:color w:val="202124"/>
          <w:sz w:val="36"/>
          <w:szCs w:val="36"/>
          <w:shd w:val="clear" w:color="auto" w:fill="FFFFFF"/>
        </w:rPr>
        <w:t>, ‘DELETE’</w:t>
      </w:r>
      <w:r w:rsidRPr="00B075B6">
        <w:rPr>
          <w:rFonts w:ascii="Arial" w:hAnsi="Arial" w:cs="Arial"/>
          <w:color w:val="202124"/>
          <w:sz w:val="32"/>
          <w:szCs w:val="32"/>
          <w:shd w:val="clear" w:color="auto" w:fill="FFFFFF"/>
        </w:rPr>
        <w:t>, GETDATE() FROM DELETED;</w:t>
      </w:r>
    </w:p>
    <w:p w14:paraId="5E735A7C" w14:textId="77777777" w:rsidR="00B075B6" w:rsidRPr="00B075B6" w:rsidRDefault="00B075B6" w:rsidP="00B075B6">
      <w:pPr>
        <w:rPr>
          <w:rFonts w:ascii="Arial" w:hAnsi="Arial" w:cs="Arial"/>
          <w:color w:val="202124"/>
          <w:sz w:val="32"/>
          <w:szCs w:val="32"/>
          <w:shd w:val="clear" w:color="auto" w:fill="FFFFFF"/>
        </w:rPr>
      </w:pPr>
    </w:p>
    <w:p w14:paraId="1955E61A" w14:textId="77777777" w:rsidR="00B075B6" w:rsidRPr="00B075B6" w:rsidRDefault="00B075B6" w:rsidP="00B075B6">
      <w:pPr>
        <w:rPr>
          <w:rFonts w:ascii="Arial" w:hAnsi="Arial" w:cs="Arial"/>
          <w:color w:val="202124"/>
          <w:sz w:val="32"/>
          <w:szCs w:val="32"/>
          <w:shd w:val="clear" w:color="auto" w:fill="FFFFFF"/>
        </w:rPr>
      </w:pPr>
    </w:p>
    <w:p w14:paraId="41293311" w14:textId="77777777" w:rsidR="00B075B6" w:rsidRPr="00B075B6" w:rsidRDefault="00B075B6" w:rsidP="00EB65F5">
      <w:pPr>
        <w:rPr>
          <w:rFonts w:ascii="Arial" w:hAnsi="Arial" w:cs="Arial"/>
          <w:color w:val="000000" w:themeColor="text1"/>
          <w:sz w:val="32"/>
          <w:szCs w:val="32"/>
        </w:rPr>
      </w:pPr>
    </w:p>
    <w:sectPr w:rsidR="00B075B6" w:rsidRPr="00B075B6" w:rsidSect="003C5569">
      <w:pgSz w:w="12240" w:h="15840"/>
      <w:pgMar w:top="1440" w:right="1440"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6FC39E6"/>
    <w:multiLevelType w:val="multilevel"/>
    <w:tmpl w:val="BF68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6028276">
    <w:abstractNumId w:val="20"/>
  </w:num>
  <w:num w:numId="2" w16cid:durableId="1721589322">
    <w:abstractNumId w:val="12"/>
  </w:num>
  <w:num w:numId="3" w16cid:durableId="1104347178">
    <w:abstractNumId w:val="10"/>
  </w:num>
  <w:num w:numId="4" w16cid:durableId="938370051">
    <w:abstractNumId w:val="22"/>
  </w:num>
  <w:num w:numId="5" w16cid:durableId="1446460929">
    <w:abstractNumId w:val="13"/>
  </w:num>
  <w:num w:numId="6" w16cid:durableId="1668823527">
    <w:abstractNumId w:val="17"/>
  </w:num>
  <w:num w:numId="7" w16cid:durableId="1934515009">
    <w:abstractNumId w:val="19"/>
  </w:num>
  <w:num w:numId="8" w16cid:durableId="1894391996">
    <w:abstractNumId w:val="9"/>
  </w:num>
  <w:num w:numId="9" w16cid:durableId="553466435">
    <w:abstractNumId w:val="7"/>
  </w:num>
  <w:num w:numId="10" w16cid:durableId="1087069212">
    <w:abstractNumId w:val="6"/>
  </w:num>
  <w:num w:numId="11" w16cid:durableId="2010214302">
    <w:abstractNumId w:val="5"/>
  </w:num>
  <w:num w:numId="12" w16cid:durableId="2011710172">
    <w:abstractNumId w:val="4"/>
  </w:num>
  <w:num w:numId="13" w16cid:durableId="1037774810">
    <w:abstractNumId w:val="8"/>
  </w:num>
  <w:num w:numId="14" w16cid:durableId="2013876792">
    <w:abstractNumId w:val="3"/>
  </w:num>
  <w:num w:numId="15" w16cid:durableId="1253246882">
    <w:abstractNumId w:val="2"/>
  </w:num>
  <w:num w:numId="16" w16cid:durableId="213591531">
    <w:abstractNumId w:val="1"/>
  </w:num>
  <w:num w:numId="17" w16cid:durableId="2024238675">
    <w:abstractNumId w:val="0"/>
  </w:num>
  <w:num w:numId="18" w16cid:durableId="594241107">
    <w:abstractNumId w:val="15"/>
  </w:num>
  <w:num w:numId="19" w16cid:durableId="1698239654">
    <w:abstractNumId w:val="16"/>
  </w:num>
  <w:num w:numId="20" w16cid:durableId="639311665">
    <w:abstractNumId w:val="21"/>
  </w:num>
  <w:num w:numId="21" w16cid:durableId="225461854">
    <w:abstractNumId w:val="18"/>
  </w:num>
  <w:num w:numId="22" w16cid:durableId="1047871248">
    <w:abstractNumId w:val="11"/>
  </w:num>
  <w:num w:numId="23" w16cid:durableId="748694907">
    <w:abstractNumId w:val="23"/>
  </w:num>
  <w:num w:numId="24" w16cid:durableId="11657792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69"/>
    <w:rsid w:val="000B38C0"/>
    <w:rsid w:val="003C5569"/>
    <w:rsid w:val="00645252"/>
    <w:rsid w:val="006D3D74"/>
    <w:rsid w:val="007D6BF4"/>
    <w:rsid w:val="0083569A"/>
    <w:rsid w:val="00A9204E"/>
    <w:rsid w:val="00B075B6"/>
    <w:rsid w:val="00E24EE7"/>
    <w:rsid w:val="00EB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B2792"/>
  <w15:docId w15:val="{824BF449-3CB6-443D-9421-CB56BA36C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7D6BF4"/>
    <w:pPr>
      <w:spacing w:before="100" w:beforeAutospacing="1" w:after="100" w:afterAutospacing="1"/>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B075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7101">
      <w:bodyDiv w:val="1"/>
      <w:marLeft w:val="0"/>
      <w:marRight w:val="0"/>
      <w:marTop w:val="0"/>
      <w:marBottom w:val="0"/>
      <w:divBdr>
        <w:top w:val="none" w:sz="0" w:space="0" w:color="auto"/>
        <w:left w:val="none" w:sz="0" w:space="0" w:color="auto"/>
        <w:bottom w:val="none" w:sz="0" w:space="0" w:color="auto"/>
        <w:right w:val="none" w:sz="0" w:space="0" w:color="auto"/>
      </w:divBdr>
    </w:div>
    <w:div w:id="310452768">
      <w:bodyDiv w:val="1"/>
      <w:marLeft w:val="0"/>
      <w:marRight w:val="0"/>
      <w:marTop w:val="0"/>
      <w:marBottom w:val="0"/>
      <w:divBdr>
        <w:top w:val="none" w:sz="0" w:space="0" w:color="auto"/>
        <w:left w:val="none" w:sz="0" w:space="0" w:color="auto"/>
        <w:bottom w:val="none" w:sz="0" w:space="0" w:color="auto"/>
        <w:right w:val="none" w:sz="0" w:space="0" w:color="auto"/>
      </w:divBdr>
    </w:div>
    <w:div w:id="375547178">
      <w:bodyDiv w:val="1"/>
      <w:marLeft w:val="0"/>
      <w:marRight w:val="0"/>
      <w:marTop w:val="0"/>
      <w:marBottom w:val="0"/>
      <w:divBdr>
        <w:top w:val="none" w:sz="0" w:space="0" w:color="auto"/>
        <w:left w:val="none" w:sz="0" w:space="0" w:color="auto"/>
        <w:bottom w:val="none" w:sz="0" w:space="0" w:color="auto"/>
        <w:right w:val="none" w:sz="0" w:space="0" w:color="auto"/>
      </w:divBdr>
    </w:div>
    <w:div w:id="401829584">
      <w:bodyDiv w:val="1"/>
      <w:marLeft w:val="0"/>
      <w:marRight w:val="0"/>
      <w:marTop w:val="0"/>
      <w:marBottom w:val="0"/>
      <w:divBdr>
        <w:top w:val="none" w:sz="0" w:space="0" w:color="auto"/>
        <w:left w:val="none" w:sz="0" w:space="0" w:color="auto"/>
        <w:bottom w:val="none" w:sz="0" w:space="0" w:color="auto"/>
        <w:right w:val="none" w:sz="0" w:space="0" w:color="auto"/>
      </w:divBdr>
    </w:div>
    <w:div w:id="652375264">
      <w:bodyDiv w:val="1"/>
      <w:marLeft w:val="0"/>
      <w:marRight w:val="0"/>
      <w:marTop w:val="0"/>
      <w:marBottom w:val="0"/>
      <w:divBdr>
        <w:top w:val="none" w:sz="0" w:space="0" w:color="auto"/>
        <w:left w:val="none" w:sz="0" w:space="0" w:color="auto"/>
        <w:bottom w:val="none" w:sz="0" w:space="0" w:color="auto"/>
        <w:right w:val="none" w:sz="0" w:space="0" w:color="auto"/>
      </w:divBdr>
    </w:div>
    <w:div w:id="761025602">
      <w:bodyDiv w:val="1"/>
      <w:marLeft w:val="0"/>
      <w:marRight w:val="0"/>
      <w:marTop w:val="0"/>
      <w:marBottom w:val="0"/>
      <w:divBdr>
        <w:top w:val="none" w:sz="0" w:space="0" w:color="auto"/>
        <w:left w:val="none" w:sz="0" w:space="0" w:color="auto"/>
        <w:bottom w:val="none" w:sz="0" w:space="0" w:color="auto"/>
        <w:right w:val="none" w:sz="0" w:space="0" w:color="auto"/>
      </w:divBdr>
    </w:div>
    <w:div w:id="1039747202">
      <w:bodyDiv w:val="1"/>
      <w:marLeft w:val="0"/>
      <w:marRight w:val="0"/>
      <w:marTop w:val="0"/>
      <w:marBottom w:val="0"/>
      <w:divBdr>
        <w:top w:val="none" w:sz="0" w:space="0" w:color="auto"/>
        <w:left w:val="none" w:sz="0" w:space="0" w:color="auto"/>
        <w:bottom w:val="none" w:sz="0" w:space="0" w:color="auto"/>
        <w:right w:val="none" w:sz="0" w:space="0" w:color="auto"/>
      </w:divBdr>
    </w:div>
    <w:div w:id="1329286250">
      <w:bodyDiv w:val="1"/>
      <w:marLeft w:val="0"/>
      <w:marRight w:val="0"/>
      <w:marTop w:val="0"/>
      <w:marBottom w:val="0"/>
      <w:divBdr>
        <w:top w:val="none" w:sz="0" w:space="0" w:color="auto"/>
        <w:left w:val="none" w:sz="0" w:space="0" w:color="auto"/>
        <w:bottom w:val="none" w:sz="0" w:space="0" w:color="auto"/>
        <w:right w:val="none" w:sz="0" w:space="0" w:color="auto"/>
      </w:divBdr>
    </w:div>
    <w:div w:id="1520461555">
      <w:bodyDiv w:val="1"/>
      <w:marLeft w:val="0"/>
      <w:marRight w:val="0"/>
      <w:marTop w:val="0"/>
      <w:marBottom w:val="0"/>
      <w:divBdr>
        <w:top w:val="none" w:sz="0" w:space="0" w:color="auto"/>
        <w:left w:val="none" w:sz="0" w:space="0" w:color="auto"/>
        <w:bottom w:val="none" w:sz="0" w:space="0" w:color="auto"/>
        <w:right w:val="none" w:sz="0" w:space="0" w:color="auto"/>
      </w:divBdr>
    </w:div>
    <w:div w:id="1677607635">
      <w:bodyDiv w:val="1"/>
      <w:marLeft w:val="0"/>
      <w:marRight w:val="0"/>
      <w:marTop w:val="0"/>
      <w:marBottom w:val="0"/>
      <w:divBdr>
        <w:top w:val="none" w:sz="0" w:space="0" w:color="auto"/>
        <w:left w:val="none" w:sz="0" w:space="0" w:color="auto"/>
        <w:bottom w:val="none" w:sz="0" w:space="0" w:color="auto"/>
        <w:right w:val="none" w:sz="0" w:space="0" w:color="auto"/>
      </w:divBdr>
    </w:div>
    <w:div w:id="1766344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yansh\AppData\Local\Microsoft\Office\16.0\DTS\en-IN%7b2E187933-752D-4785-B458-9251D0F0399F%7d\%7b321C7C3E-8837-4DF0-84D4-A2297149A54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{321C7C3E-8837-4DF0-84D4-A2297149A544}tf02786999_win32</Template>
  <TotalTime>257</TotalTime>
  <Pages>7</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dc:creator>
  <cp:keywords/>
  <dc:description/>
  <cp:lastModifiedBy>Shreyansh Shah</cp:lastModifiedBy>
  <cp:revision>1</cp:revision>
  <dcterms:created xsi:type="dcterms:W3CDTF">2023-08-02T13:10:00Z</dcterms:created>
  <dcterms:modified xsi:type="dcterms:W3CDTF">2023-08-03T14:28:00Z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